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47" w:type="pct"/>
        <w:tblInd w:w="-426" w:type="dxa"/>
        <w:tblLayout w:type="fixed"/>
        <w:tblLook w:val="0600" w:firstRow="0" w:lastRow="0" w:firstColumn="0" w:lastColumn="0" w:noHBand="1" w:noVBand="1"/>
      </w:tblPr>
      <w:tblGrid>
        <w:gridCol w:w="3405"/>
        <w:gridCol w:w="280"/>
        <w:gridCol w:w="287"/>
        <w:gridCol w:w="7794"/>
      </w:tblGrid>
      <w:tr w:rsidR="00F62F36" w:rsidRPr="009F4798" w14:paraId="47D77DD1" w14:textId="77777777" w:rsidTr="007E3EC5">
        <w:trPr>
          <w:trHeight w:val="993"/>
        </w:trPr>
        <w:tc>
          <w:tcPr>
            <w:tcW w:w="1447" w:type="pct"/>
            <w:vMerge w:val="restart"/>
            <w:tcMar>
              <w:left w:w="0" w:type="dxa"/>
              <w:right w:w="115" w:type="dxa"/>
            </w:tcMar>
          </w:tcPr>
          <w:p w14:paraId="5B467A5E" w14:textId="1DF8356E" w:rsidR="006B04A0" w:rsidRPr="009F4798" w:rsidRDefault="006B04A0" w:rsidP="00971B70">
            <w:pPr>
              <w:pStyle w:val="Title"/>
              <w:spacing w:line="240" w:lineRule="auto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noProof/>
                <w:lang w:val="en-IN" w:eastAsia="en-IN" w:bidi="ar-SA"/>
              </w:rPr>
              <w:drawing>
                <wp:inline distT="0" distB="0" distL="0" distR="0" wp14:anchorId="4035E48E" wp14:editId="7C99B945">
                  <wp:extent cx="1647825" cy="1657813"/>
                  <wp:effectExtent l="57150" t="57150" r="47625" b="38100"/>
                  <wp:docPr id="2006734411" name="20067344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34411" name="2006734411" descr="A person looking to the right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257" cy="1743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254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pct"/>
            <w:gridSpan w:val="2"/>
            <w:vMerge w:val="restart"/>
            <w:tcBorders>
              <w:bottom w:val="nil"/>
            </w:tcBorders>
          </w:tcPr>
          <w:p w14:paraId="39D159BE" w14:textId="77777777" w:rsidR="006B04A0" w:rsidRPr="009F4798" w:rsidRDefault="006B04A0" w:rsidP="00971B70">
            <w:pPr>
              <w:pStyle w:val="Title"/>
              <w:spacing w:line="240" w:lineRule="auto"/>
              <w:rPr>
                <w:rFonts w:ascii="Arial Narrow" w:hAnsi="Arial Narrow"/>
              </w:rPr>
            </w:pPr>
          </w:p>
        </w:tc>
        <w:tc>
          <w:tcPr>
            <w:tcW w:w="3313" w:type="pct"/>
            <w:tcBorders>
              <w:bottom w:val="nil"/>
            </w:tcBorders>
            <w:tcMar>
              <w:left w:w="0" w:type="dxa"/>
            </w:tcMar>
            <w:vAlign w:val="bottom"/>
          </w:tcPr>
          <w:p w14:paraId="78E7C357" w14:textId="77777777" w:rsidR="00071ECB" w:rsidRPr="009F4798" w:rsidRDefault="00071ECB" w:rsidP="00971B70">
            <w:pPr>
              <w:pStyle w:val="Title"/>
              <w:spacing w:line="240" w:lineRule="auto"/>
              <w:rPr>
                <w:rFonts w:ascii="Arial Narrow" w:hAnsi="Arial Narrow"/>
                <w:b/>
                <w:sz w:val="52"/>
                <w:szCs w:val="52"/>
              </w:rPr>
            </w:pPr>
            <w:r w:rsidRPr="009F4798">
              <w:rPr>
                <w:rFonts w:ascii="Arial Narrow" w:hAnsi="Arial Narrow"/>
                <w:b/>
                <w:sz w:val="52"/>
                <w:szCs w:val="52"/>
              </w:rPr>
              <w:t>DEBOLINA CHAKRABORTY</w:t>
            </w:r>
          </w:p>
          <w:p w14:paraId="72CD44DB" w14:textId="56C95DE6" w:rsidR="00071ECB" w:rsidRPr="009F4798" w:rsidRDefault="00071ECB" w:rsidP="00971B70">
            <w:pPr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24300E" wp14:editId="5916DE05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87630</wp:posOffset>
                      </wp:positionV>
                      <wp:extent cx="4914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5F46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9pt" to="390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" strokecolor="#1b66ff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62F36" w:rsidRPr="009F4798" w14:paraId="1FF121D2" w14:textId="77777777" w:rsidTr="007E3EC5">
        <w:trPr>
          <w:trHeight w:val="1073"/>
        </w:trPr>
        <w:tc>
          <w:tcPr>
            <w:tcW w:w="1447" w:type="pct"/>
            <w:vMerge/>
          </w:tcPr>
          <w:p w14:paraId="4E259170" w14:textId="77777777" w:rsidR="006B04A0" w:rsidRPr="009F4798" w:rsidRDefault="006B04A0" w:rsidP="00971B70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241" w:type="pct"/>
            <w:gridSpan w:val="2"/>
            <w:vMerge/>
          </w:tcPr>
          <w:p w14:paraId="124964CF" w14:textId="77777777" w:rsidR="006B04A0" w:rsidRPr="009F4798" w:rsidRDefault="006B04A0" w:rsidP="00971B70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3313" w:type="pct"/>
            <w:tcMar>
              <w:left w:w="0" w:type="dxa"/>
              <w:bottom w:w="0" w:type="dxa"/>
            </w:tcMar>
          </w:tcPr>
          <w:p w14:paraId="44CF5B78" w14:textId="1FFD63CB" w:rsidR="006B04A0" w:rsidRPr="009F4798" w:rsidRDefault="00071ECB" w:rsidP="00971B70">
            <w:pPr>
              <w:pStyle w:val="JobTitle"/>
              <w:rPr>
                <w:rFonts w:ascii="Arial Narrow" w:hAnsi="Arial Narrow"/>
                <w:b/>
                <w:sz w:val="22"/>
                <w:szCs w:val="22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EA2D4C" wp14:editId="3BB4A870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37464</wp:posOffset>
                      </wp:positionV>
                      <wp:extent cx="2952750" cy="1047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9527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93E30" id="Rectangle 2" o:spid="_x0000_s1026" style="position:absolute;margin-left:156.5pt;margin-top:2.95pt;width:232.5pt;height:8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" fillcolor="#d1e0ff [662]" strokecolor="white [3212]" strokeweight="1pt"/>
                  </w:pict>
                </mc:Fallback>
              </mc:AlternateContent>
            </w:r>
            <w:r w:rsidR="00CB1586" w:rsidRPr="009F4798">
              <w:rPr>
                <w:rFonts w:ascii="Arial Narrow" w:hAnsi="Arial Narrow"/>
                <w:b/>
                <w:sz w:val="22"/>
                <w:szCs w:val="22"/>
              </w:rPr>
              <w:t>@Tata Consultancy services</w:t>
            </w:r>
            <w:r w:rsidRPr="009F4798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  <w:p w14:paraId="24AD1AFD" w14:textId="73439849" w:rsidR="00EE3029" w:rsidRPr="00B65097" w:rsidRDefault="00CB1586" w:rsidP="00BE32FE">
            <w:pPr>
              <w:pStyle w:val="JobTitle"/>
              <w:rPr>
                <w:rFonts w:ascii="Arial Narrow" w:hAnsi="Arial Narrow"/>
                <w:sz w:val="20"/>
                <w:szCs w:val="20"/>
              </w:rPr>
            </w:pPr>
            <w:r w:rsidRPr="00B65097">
              <w:rPr>
                <w:rFonts w:ascii="Arial Narrow" w:hAnsi="Arial Narrow"/>
                <w:sz w:val="20"/>
                <w:szCs w:val="20"/>
              </w:rPr>
              <w:t>SDET | Quality Assurance Engineer | Driving Software Excellence Through Innovative Testing Strategies and Automation | JAVA | Selenium |  BDD | CI/CD</w:t>
            </w:r>
            <w:r w:rsidR="00EE3029">
              <w:rPr>
                <w:rFonts w:ascii="Arial Narrow" w:hAnsi="Arial Narrow"/>
                <w:sz w:val="20"/>
                <w:szCs w:val="20"/>
              </w:rPr>
              <w:t xml:space="preserve"> | Power BI</w:t>
            </w:r>
          </w:p>
        </w:tc>
      </w:tr>
      <w:tr w:rsidR="007E3EC5" w:rsidRPr="009F4798" w14:paraId="4CF4A365" w14:textId="77777777" w:rsidTr="007E3EC5">
        <w:trPr>
          <w:trHeight w:val="1440"/>
        </w:trPr>
        <w:tc>
          <w:tcPr>
            <w:tcW w:w="1447" w:type="pct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bottom w:w="216" w:type="dxa"/>
              <w:right w:w="288" w:type="dxa"/>
            </w:tcMar>
          </w:tcPr>
          <w:p w14:paraId="00AB3AD4" w14:textId="1ED78FB9" w:rsidR="00BB29E4" w:rsidRPr="009F4798" w:rsidRDefault="003D34E3" w:rsidP="00971B70">
            <w:pPr>
              <w:pStyle w:val="Heading1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2FBD22" wp14:editId="1A6AAE00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48895</wp:posOffset>
                      </wp:positionV>
                      <wp:extent cx="1228725" cy="1143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84A1E" id="Rectangle 3" o:spid="_x0000_s1026" style="position:absolute;margin-left:76.05pt;margin-top:3.85pt;width:96.7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" fillcolor="#d1e0ff [662]" strokecolor="white [3212]" strokeweight="1pt"/>
                  </w:pict>
                </mc:Fallback>
              </mc:AlternateContent>
            </w:r>
            <w:r w:rsidR="00BB29E4" w:rsidRPr="009F4798">
              <w:rPr>
                <w:rFonts w:ascii="Arial Narrow" w:hAnsi="Arial Narrow"/>
              </w:rPr>
              <w:t xml:space="preserve">contact </w:t>
            </w:r>
          </w:p>
          <w:p w14:paraId="65FA6338" w14:textId="5AE5B538" w:rsidR="008351CD" w:rsidRDefault="00971B70" w:rsidP="00971B70">
            <w:pPr>
              <w:pStyle w:val="Lists"/>
              <w:rPr>
                <w:rFonts w:ascii="Arial Narrow" w:hAnsi="Arial Narrow"/>
              </w:rPr>
            </w:pPr>
            <w:r w:rsidRPr="00971B70">
              <w:rPr>
                <w:rFonts w:ascii="Arial Narrow" w:hAnsi="Arial Narrow"/>
                <w:b/>
              </w:rPr>
              <w:t>Phone</w:t>
            </w:r>
            <w:r>
              <w:rPr>
                <w:rFonts w:ascii="Arial Narrow" w:hAnsi="Arial Narrow"/>
              </w:rPr>
              <w:t xml:space="preserve">: </w:t>
            </w:r>
            <w:r w:rsidR="008351CD" w:rsidRPr="009F4798">
              <w:rPr>
                <w:rFonts w:ascii="Arial Narrow" w:hAnsi="Arial Narrow"/>
              </w:rPr>
              <w:t>7908464523 / 9674261114</w:t>
            </w:r>
          </w:p>
          <w:p w14:paraId="534DBD22" w14:textId="3A5056C1" w:rsidR="008351CD" w:rsidRPr="009F4798" w:rsidRDefault="00971B70" w:rsidP="00971B70">
            <w:pPr>
              <w:pStyle w:val="Lists"/>
              <w:rPr>
                <w:rFonts w:ascii="Arial Narrow" w:hAnsi="Arial Narrow"/>
              </w:rPr>
            </w:pPr>
            <w:r w:rsidRPr="00971B70">
              <w:rPr>
                <w:rFonts w:ascii="Arial Narrow" w:hAnsi="Arial Narrow"/>
                <w:b/>
              </w:rPr>
              <w:t>Email</w:t>
            </w:r>
            <w:r>
              <w:rPr>
                <w:rFonts w:ascii="Arial Narrow" w:hAnsi="Arial Narrow"/>
              </w:rPr>
              <w:t xml:space="preserve">: </w:t>
            </w:r>
            <w:hyperlink r:id="rId12" w:history="1">
              <w:r w:rsidR="008351CD" w:rsidRPr="009F4798">
                <w:rPr>
                  <w:rFonts w:ascii="Arial Narrow" w:hAnsi="Arial Narrow"/>
                  <w:color w:val="0057FF" w:themeColor="accent6"/>
                  <w:u w:val="single"/>
                </w:rPr>
                <w:t>debolina.supriti@gmail.com</w:t>
              </w:r>
            </w:hyperlink>
            <w:r w:rsidR="008351CD" w:rsidRPr="009F4798">
              <w:rPr>
                <w:rFonts w:ascii="Arial Narrow" w:hAnsi="Arial Narrow"/>
              </w:rPr>
              <w:t xml:space="preserve"> </w:t>
            </w:r>
          </w:p>
          <w:p w14:paraId="20CBE07C" w14:textId="429DC66C" w:rsidR="00071ECB" w:rsidRPr="009F4798" w:rsidRDefault="00971B70" w:rsidP="00971B70">
            <w:pPr>
              <w:pStyle w:val="Lists"/>
              <w:rPr>
                <w:rFonts w:ascii="Arial Narrow" w:hAnsi="Arial Narrow"/>
                <w:color w:val="002E8D" w:themeColor="accent1" w:themeShade="80"/>
              </w:rPr>
            </w:pPr>
            <w:r w:rsidRPr="00971B70">
              <w:rPr>
                <w:rFonts w:ascii="Arial Narrow" w:hAnsi="Arial Narrow"/>
                <w:b/>
              </w:rPr>
              <w:t>Address</w:t>
            </w:r>
            <w:r>
              <w:rPr>
                <w:rFonts w:ascii="Arial Narrow" w:hAnsi="Arial Narrow"/>
                <w:color w:val="002E8D" w:themeColor="accent1" w:themeShade="80"/>
              </w:rPr>
              <w:t xml:space="preserve">: </w:t>
            </w:r>
            <w:r w:rsidR="00071ECB" w:rsidRPr="009F4798">
              <w:rPr>
                <w:rFonts w:ascii="Arial Narrow" w:hAnsi="Arial Narrow"/>
                <w:color w:val="002E8D" w:themeColor="accent1" w:themeShade="80"/>
              </w:rPr>
              <w:t>Mumbai, India 400101</w:t>
            </w:r>
          </w:p>
          <w:p w14:paraId="2319FEDB" w14:textId="1B6B4DD9" w:rsidR="00B606A2" w:rsidRPr="009F4798" w:rsidRDefault="009F4798" w:rsidP="00971B70">
            <w:pPr>
              <w:pStyle w:val="Subtitle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8F86E5" wp14:editId="1DD0D450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187961</wp:posOffset>
                      </wp:positionV>
                      <wp:extent cx="981075" cy="1143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D94EA" id="Rectangle 4" o:spid="_x0000_s1026" style="position:absolute;margin-left:95.55pt;margin-top:14.8pt;width:77.2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" fillcolor="#d1e0ff [662]" strokecolor="white [3212]" strokeweight="1pt"/>
                  </w:pict>
                </mc:Fallback>
              </mc:AlternateContent>
            </w:r>
            <w:r w:rsidR="00B606A2" w:rsidRPr="009F4798">
              <w:rPr>
                <w:rFonts w:ascii="Arial Narrow" w:hAnsi="Arial Narrow"/>
              </w:rPr>
              <w:t>LANGUAGES</w:t>
            </w:r>
          </w:p>
          <w:p w14:paraId="3752E842" w14:textId="4F1071C0" w:rsidR="00B606A2" w:rsidRPr="009F4798" w:rsidRDefault="00B606A2" w:rsidP="00971B70">
            <w:pPr>
              <w:pStyle w:val="Lists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</w:rPr>
              <w:t>English</w:t>
            </w:r>
            <w:r w:rsidR="00521A9D" w:rsidRPr="009F4798">
              <w:rPr>
                <w:rFonts w:ascii="Arial Narrow" w:hAnsi="Arial Narrow"/>
              </w:rPr>
              <w:t>, Hindi, Bengali</w:t>
            </w:r>
          </w:p>
          <w:p w14:paraId="0DB7ED4D" w14:textId="130B2ACF" w:rsidR="00B606A2" w:rsidRPr="009F4798" w:rsidRDefault="003D34E3" w:rsidP="00971B70">
            <w:pPr>
              <w:pStyle w:val="Subtitle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28E396" wp14:editId="2D06F2A9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174625</wp:posOffset>
                      </wp:positionV>
                      <wp:extent cx="1438275" cy="1143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A97BC" id="Rectangle 5" o:spid="_x0000_s1026" style="position:absolute;margin-left:58.8pt;margin-top:13.75pt;width:113.2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" fillcolor="#d1e0ff [662]" strokecolor="white [3212]" strokeweight="1pt"/>
                  </w:pict>
                </mc:Fallback>
              </mc:AlternateContent>
            </w:r>
            <w:r w:rsidR="00B606A2" w:rsidRPr="009F4798">
              <w:rPr>
                <w:rFonts w:ascii="Arial Narrow" w:hAnsi="Arial Narrow"/>
              </w:rPr>
              <w:t>SKILLS</w:t>
            </w:r>
          </w:p>
          <w:p w14:paraId="41FEEA5F" w14:textId="7777777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REST API testing</w:t>
            </w:r>
          </w:p>
          <w:p w14:paraId="14D1F2B6" w14:textId="006DCDA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Functional UI Manual &amp; Automation testing</w:t>
            </w:r>
            <w:r w:rsidR="00B65097" w:rsidRPr="00B65097">
              <w:rPr>
                <w:rFonts w:ascii="Arial Narrow" w:hAnsi="Arial Narrow"/>
                <w:szCs w:val="20"/>
              </w:rPr>
              <w:t xml:space="preserve">, </w:t>
            </w:r>
            <w:r w:rsidRPr="00521A9D">
              <w:rPr>
                <w:rFonts w:ascii="Arial Narrow" w:hAnsi="Arial Narrow"/>
                <w:szCs w:val="20"/>
              </w:rPr>
              <w:t>Non Functional testing</w:t>
            </w:r>
          </w:p>
          <w:p w14:paraId="5558FD11" w14:textId="46F02F82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Regression, Integration,</w:t>
            </w:r>
            <w:r w:rsidR="00F62F36">
              <w:rPr>
                <w:rFonts w:ascii="Arial Narrow" w:hAnsi="Arial Narrow"/>
                <w:szCs w:val="20"/>
              </w:rPr>
              <w:t xml:space="preserve"> </w:t>
            </w:r>
            <w:r w:rsidR="004E1CD6">
              <w:rPr>
                <w:rFonts w:ascii="Arial Narrow" w:hAnsi="Arial Narrow"/>
                <w:szCs w:val="20"/>
              </w:rPr>
              <w:t xml:space="preserve">System, </w:t>
            </w:r>
            <w:r w:rsidRPr="00521A9D">
              <w:rPr>
                <w:rFonts w:ascii="Arial Narrow" w:hAnsi="Arial Narrow"/>
                <w:szCs w:val="20"/>
              </w:rPr>
              <w:t>Sanity, UAT, Ad</w:t>
            </w:r>
            <w:r w:rsidR="00F62F36">
              <w:rPr>
                <w:rFonts w:ascii="Arial Narrow" w:hAnsi="Arial Narrow"/>
                <w:szCs w:val="20"/>
              </w:rPr>
              <w:t>-</w:t>
            </w:r>
            <w:r w:rsidRPr="00521A9D">
              <w:rPr>
                <w:rFonts w:ascii="Arial Narrow" w:hAnsi="Arial Narrow"/>
                <w:szCs w:val="20"/>
              </w:rPr>
              <w:t>hoc Testing</w:t>
            </w:r>
            <w:r w:rsidR="005432D3">
              <w:rPr>
                <w:rFonts w:ascii="Arial Narrow" w:hAnsi="Arial Narrow"/>
                <w:szCs w:val="20"/>
              </w:rPr>
              <w:t>, Security</w:t>
            </w:r>
            <w:r w:rsidR="004E1CD6">
              <w:rPr>
                <w:rFonts w:ascii="Arial Narrow" w:hAnsi="Arial Narrow"/>
                <w:szCs w:val="20"/>
              </w:rPr>
              <w:t>, Compatibility ,Performance and usability Testing</w:t>
            </w:r>
            <w:r w:rsidR="00700319">
              <w:rPr>
                <w:rFonts w:ascii="Arial Narrow" w:hAnsi="Arial Narrow"/>
                <w:szCs w:val="20"/>
              </w:rPr>
              <w:t xml:space="preserve"> , Mobile Testing</w:t>
            </w:r>
          </w:p>
          <w:p w14:paraId="51F163EB" w14:textId="7777777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Agile Methodologies Scrum</w:t>
            </w:r>
          </w:p>
          <w:p w14:paraId="34931A0B" w14:textId="7777777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Test Case Designing &amp; Management (STLC)</w:t>
            </w:r>
          </w:p>
          <w:p w14:paraId="0A5AF283" w14:textId="3ACDE4F0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Bug tracking,</w:t>
            </w:r>
            <w:r w:rsidR="00B65097">
              <w:rPr>
                <w:rFonts w:ascii="Arial Narrow" w:hAnsi="Arial Narrow"/>
                <w:szCs w:val="20"/>
              </w:rPr>
              <w:t xml:space="preserve"> </w:t>
            </w:r>
            <w:r w:rsidRPr="00521A9D">
              <w:rPr>
                <w:rFonts w:ascii="Arial Narrow" w:hAnsi="Arial Narrow"/>
                <w:szCs w:val="20"/>
              </w:rPr>
              <w:t>Defect management</w:t>
            </w:r>
          </w:p>
          <w:p w14:paraId="5E164F40" w14:textId="7777777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Debugging</w:t>
            </w:r>
          </w:p>
          <w:p w14:paraId="18EB24EA" w14:textId="7777777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Quality Assurance, Problem solving</w:t>
            </w:r>
          </w:p>
          <w:p w14:paraId="0FF3F69C" w14:textId="7777777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Framework creation in Automation</w:t>
            </w:r>
          </w:p>
          <w:p w14:paraId="1D486ABB" w14:textId="1E1FB4B4" w:rsidR="00521A9D" w:rsidRPr="00521A9D" w:rsidRDefault="00BE32FE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lastRenderedPageBreak/>
              <w:t>Java</w:t>
            </w:r>
          </w:p>
          <w:p w14:paraId="7E335A47" w14:textId="18963258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MS Visual Studio,</w:t>
            </w:r>
            <w:r w:rsidR="00F62F36">
              <w:rPr>
                <w:rFonts w:ascii="Arial Narrow" w:hAnsi="Arial Narrow"/>
                <w:szCs w:val="20"/>
              </w:rPr>
              <w:t xml:space="preserve"> </w:t>
            </w:r>
            <w:r w:rsidRPr="00521A9D">
              <w:rPr>
                <w:rFonts w:ascii="Arial Narrow" w:hAnsi="Arial Narrow"/>
                <w:szCs w:val="20"/>
              </w:rPr>
              <w:t>Eclipse,</w:t>
            </w:r>
            <w:r w:rsidR="00F62F36">
              <w:rPr>
                <w:rFonts w:ascii="Arial Narrow" w:hAnsi="Arial Narrow"/>
                <w:szCs w:val="20"/>
              </w:rPr>
              <w:t xml:space="preserve"> </w:t>
            </w:r>
            <w:proofErr w:type="spellStart"/>
            <w:r w:rsidR="003E563E">
              <w:rPr>
                <w:rFonts w:ascii="Arial Narrow" w:hAnsi="Arial Narrow"/>
                <w:szCs w:val="20"/>
              </w:rPr>
              <w:t>Intellij</w:t>
            </w:r>
            <w:proofErr w:type="spellEnd"/>
            <w:r w:rsidR="003E563E">
              <w:rPr>
                <w:rFonts w:ascii="Arial Narrow" w:hAnsi="Arial Narrow"/>
                <w:szCs w:val="20"/>
              </w:rPr>
              <w:t>-</w:t>
            </w:r>
            <w:r w:rsidRPr="00521A9D">
              <w:rPr>
                <w:rFonts w:ascii="Arial Narrow" w:hAnsi="Arial Narrow"/>
                <w:szCs w:val="20"/>
              </w:rPr>
              <w:t>IDEA, POSTMAN</w:t>
            </w:r>
          </w:p>
          <w:p w14:paraId="131B478A" w14:textId="0B7BFE3F" w:rsidR="00521A9D" w:rsidRPr="00521A9D" w:rsidRDefault="00CA4BEC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Selenium</w:t>
            </w:r>
          </w:p>
          <w:p w14:paraId="1894226C" w14:textId="1C62BE63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proofErr w:type="spellStart"/>
            <w:r w:rsidRPr="00521A9D">
              <w:rPr>
                <w:rFonts w:ascii="Arial Narrow" w:hAnsi="Arial Narrow"/>
                <w:szCs w:val="20"/>
              </w:rPr>
              <w:t>TestNg</w:t>
            </w:r>
            <w:proofErr w:type="spellEnd"/>
            <w:r w:rsidRPr="00521A9D">
              <w:rPr>
                <w:rFonts w:ascii="Arial Narrow" w:hAnsi="Arial Narrow"/>
                <w:szCs w:val="20"/>
              </w:rPr>
              <w:t>, Maven</w:t>
            </w:r>
            <w:r w:rsidR="00F62F36">
              <w:rPr>
                <w:rFonts w:ascii="Arial Narrow" w:hAnsi="Arial Narrow"/>
                <w:szCs w:val="20"/>
              </w:rPr>
              <w:t xml:space="preserve"> </w:t>
            </w:r>
            <w:r w:rsidRPr="00521A9D">
              <w:rPr>
                <w:rFonts w:ascii="Arial Narrow" w:hAnsi="Arial Narrow"/>
                <w:szCs w:val="20"/>
              </w:rPr>
              <w:t>(Page Object Model)</w:t>
            </w:r>
          </w:p>
          <w:p w14:paraId="05F93FF0" w14:textId="7777777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BDD, Keyword driven</w:t>
            </w:r>
          </w:p>
          <w:p w14:paraId="7AF0E8DC" w14:textId="7C23FADC" w:rsidR="00884241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HP ALM,</w:t>
            </w:r>
            <w:r w:rsidR="00F62F36">
              <w:rPr>
                <w:rFonts w:ascii="Arial Narrow" w:hAnsi="Arial Narrow"/>
                <w:szCs w:val="20"/>
              </w:rPr>
              <w:t xml:space="preserve"> </w:t>
            </w:r>
            <w:r w:rsidRPr="00521A9D">
              <w:rPr>
                <w:rFonts w:ascii="Arial Narrow" w:hAnsi="Arial Narrow"/>
                <w:szCs w:val="20"/>
              </w:rPr>
              <w:t>Azure DevOps,</w:t>
            </w:r>
            <w:r w:rsidR="00F62F36">
              <w:rPr>
                <w:rFonts w:ascii="Arial Narrow" w:hAnsi="Arial Narrow"/>
                <w:szCs w:val="20"/>
              </w:rPr>
              <w:t xml:space="preserve"> </w:t>
            </w:r>
            <w:r w:rsidRPr="00521A9D">
              <w:rPr>
                <w:rFonts w:ascii="Arial Narrow" w:hAnsi="Arial Narrow"/>
                <w:szCs w:val="20"/>
              </w:rPr>
              <w:t>Jira</w:t>
            </w:r>
            <w:r w:rsidR="00F62F36">
              <w:rPr>
                <w:rFonts w:ascii="Arial Narrow" w:hAnsi="Arial Narrow"/>
                <w:szCs w:val="20"/>
              </w:rPr>
              <w:t xml:space="preserve"> </w:t>
            </w:r>
            <w:r w:rsidR="00884241">
              <w:rPr>
                <w:rFonts w:ascii="Arial Narrow" w:hAnsi="Arial Narrow"/>
                <w:szCs w:val="20"/>
              </w:rPr>
              <w:t>–</w:t>
            </w:r>
            <w:proofErr w:type="spellStart"/>
            <w:r w:rsidR="00884241">
              <w:rPr>
                <w:rFonts w:ascii="Arial Narrow" w:hAnsi="Arial Narrow"/>
                <w:szCs w:val="20"/>
              </w:rPr>
              <w:t>xray</w:t>
            </w:r>
            <w:proofErr w:type="spellEnd"/>
            <w:r w:rsidR="00884241">
              <w:rPr>
                <w:rFonts w:ascii="Arial Narrow" w:hAnsi="Arial Narrow"/>
                <w:szCs w:val="20"/>
              </w:rPr>
              <w:t xml:space="preserve"> plugin</w:t>
            </w:r>
          </w:p>
          <w:p w14:paraId="46167E3A" w14:textId="65E77142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(Kanban board)</w:t>
            </w:r>
          </w:p>
          <w:p w14:paraId="67F55F12" w14:textId="7777777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GIT</w:t>
            </w:r>
          </w:p>
          <w:p w14:paraId="4B4D13E0" w14:textId="7777777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Jenkins- CI/CD</w:t>
            </w:r>
          </w:p>
          <w:p w14:paraId="67004626" w14:textId="5948E7F7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MySQL Server</w:t>
            </w:r>
            <w:r w:rsidR="00473F24">
              <w:rPr>
                <w:rFonts w:ascii="Arial Narrow" w:hAnsi="Arial Narrow"/>
                <w:szCs w:val="20"/>
              </w:rPr>
              <w:t xml:space="preserve">, </w:t>
            </w:r>
            <w:proofErr w:type="spellStart"/>
            <w:r w:rsidR="00473F24" w:rsidRPr="00473F24">
              <w:rPr>
                <w:rFonts w:ascii="Arial Narrow" w:hAnsi="Arial Narrow"/>
                <w:szCs w:val="20"/>
              </w:rPr>
              <w:t>dbeaver</w:t>
            </w:r>
            <w:proofErr w:type="spellEnd"/>
          </w:p>
          <w:p w14:paraId="10900E7A" w14:textId="49062BFC" w:rsidR="00521A9D" w:rsidRPr="00521A9D" w:rsidRDefault="00521A9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521A9D">
              <w:rPr>
                <w:rFonts w:ascii="Arial Narrow" w:hAnsi="Arial Narrow"/>
                <w:szCs w:val="20"/>
              </w:rPr>
              <w:t>AWS, GCP,</w:t>
            </w:r>
            <w:r w:rsidR="00F62F36">
              <w:rPr>
                <w:rFonts w:ascii="Arial Narrow" w:hAnsi="Arial Narrow"/>
                <w:szCs w:val="20"/>
              </w:rPr>
              <w:t xml:space="preserve"> </w:t>
            </w:r>
            <w:proofErr w:type="spellStart"/>
            <w:proofErr w:type="gramStart"/>
            <w:r w:rsidRPr="00521A9D">
              <w:rPr>
                <w:rFonts w:ascii="Arial Narrow" w:hAnsi="Arial Narrow"/>
                <w:szCs w:val="20"/>
              </w:rPr>
              <w:t>Splunk</w:t>
            </w:r>
            <w:proofErr w:type="spellEnd"/>
            <w:r w:rsidR="003E563E">
              <w:rPr>
                <w:rFonts w:ascii="Arial Narrow" w:hAnsi="Arial Narrow"/>
                <w:szCs w:val="20"/>
              </w:rPr>
              <w:t xml:space="preserve"> </w:t>
            </w:r>
            <w:r w:rsidRPr="00521A9D">
              <w:rPr>
                <w:rFonts w:ascii="Arial Narrow" w:hAnsi="Arial Narrow"/>
                <w:szCs w:val="20"/>
              </w:rPr>
              <w:t>,</w:t>
            </w:r>
            <w:proofErr w:type="gramEnd"/>
            <w:r w:rsidR="00F62F36">
              <w:rPr>
                <w:rFonts w:ascii="Arial Narrow" w:hAnsi="Arial Narrow"/>
                <w:szCs w:val="20"/>
              </w:rPr>
              <w:t xml:space="preserve"> </w:t>
            </w:r>
            <w:r w:rsidRPr="00521A9D">
              <w:rPr>
                <w:rFonts w:ascii="Arial Narrow" w:hAnsi="Arial Narrow"/>
                <w:szCs w:val="20"/>
              </w:rPr>
              <w:t>Kubernetes,</w:t>
            </w:r>
            <w:r w:rsidR="003E563E">
              <w:rPr>
                <w:rFonts w:ascii="Arial Narrow" w:hAnsi="Arial Narrow"/>
                <w:szCs w:val="20"/>
              </w:rPr>
              <w:t xml:space="preserve"> </w:t>
            </w:r>
            <w:proofErr w:type="spellStart"/>
            <w:r w:rsidRPr="00521A9D">
              <w:rPr>
                <w:rFonts w:ascii="Arial Narrow" w:hAnsi="Arial Narrow"/>
                <w:szCs w:val="20"/>
              </w:rPr>
              <w:t>Figma</w:t>
            </w:r>
            <w:proofErr w:type="spellEnd"/>
          </w:p>
          <w:p w14:paraId="3BC7F589" w14:textId="400DC7C3" w:rsidR="00521A9D" w:rsidRPr="009F4798" w:rsidRDefault="00521A9D" w:rsidP="00971B70">
            <w:pPr>
              <w:pStyle w:val="Lists"/>
              <w:rPr>
                <w:rFonts w:ascii="Arial Narrow" w:hAnsi="Arial Narrow"/>
              </w:rPr>
            </w:pPr>
          </w:p>
          <w:p w14:paraId="344B1A5A" w14:textId="6BB5494C" w:rsidR="00B606A2" w:rsidRPr="009F4798" w:rsidRDefault="005E23DC" w:rsidP="00971B70">
            <w:pPr>
              <w:pStyle w:val="Subtitle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9C43F1" wp14:editId="70D1A06A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205106</wp:posOffset>
                      </wp:positionV>
                      <wp:extent cx="581025" cy="1143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55D78" id="Rectangle 10" o:spid="_x0000_s1026" style="position:absolute;margin-left:127.8pt;margin-top:16.15pt;width:45.7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" fillcolor="#d1e0ff [662]" strokecolor="white [3212]" strokeweight="1pt"/>
                  </w:pict>
                </mc:Fallback>
              </mc:AlternateContent>
            </w:r>
            <w:r w:rsidR="00521A9D" w:rsidRPr="009F4798">
              <w:rPr>
                <w:rFonts w:ascii="Arial Narrow" w:hAnsi="Arial Narrow"/>
              </w:rPr>
              <w:t>CERTIFICATIONS</w:t>
            </w:r>
            <w:r>
              <w:rPr>
                <w:rFonts w:ascii="Arial Narrow" w:hAnsi="Arial Narrow"/>
              </w:rPr>
              <w:t xml:space="preserve"> </w:t>
            </w:r>
          </w:p>
          <w:p w14:paraId="28F93888" w14:textId="77777777" w:rsidR="00971B70" w:rsidRPr="00971B70" w:rsidRDefault="00971B70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971B70">
              <w:rPr>
                <w:rFonts w:ascii="Arial Narrow" w:hAnsi="Arial Narrow"/>
                <w:szCs w:val="20"/>
              </w:rPr>
              <w:t>ISTQB, 03/01/19, Present</w:t>
            </w:r>
          </w:p>
          <w:p w14:paraId="7BFA8EAC" w14:textId="77777777" w:rsidR="00971B70" w:rsidRPr="00971B70" w:rsidRDefault="00971B70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971B70">
              <w:rPr>
                <w:rFonts w:ascii="Arial Narrow" w:hAnsi="Arial Narrow"/>
                <w:szCs w:val="20"/>
              </w:rPr>
              <w:t>HTML</w:t>
            </w:r>
          </w:p>
          <w:p w14:paraId="56405172" w14:textId="77777777" w:rsidR="00971B70" w:rsidRPr="00971B70" w:rsidRDefault="00971B70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971B70">
              <w:rPr>
                <w:rFonts w:ascii="Arial Narrow" w:hAnsi="Arial Narrow"/>
                <w:szCs w:val="20"/>
              </w:rPr>
              <w:t>Selenium Essentials</w:t>
            </w:r>
          </w:p>
          <w:p w14:paraId="7C817114" w14:textId="77777777" w:rsidR="00971B70" w:rsidRPr="00971B70" w:rsidRDefault="00971B70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971B70">
              <w:rPr>
                <w:rFonts w:ascii="Arial Narrow" w:hAnsi="Arial Narrow"/>
                <w:szCs w:val="20"/>
              </w:rPr>
              <w:t>Test Automation foundations</w:t>
            </w:r>
          </w:p>
          <w:p w14:paraId="0CDC1756" w14:textId="069A6EBF" w:rsidR="00971B70" w:rsidRDefault="00971B70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971B70">
              <w:rPr>
                <w:rFonts w:ascii="Arial Narrow" w:hAnsi="Arial Narrow"/>
                <w:szCs w:val="20"/>
              </w:rPr>
              <w:t>REST Assured with selenium Java-</w:t>
            </w:r>
            <w:r>
              <w:rPr>
                <w:rFonts w:ascii="Arial Narrow" w:hAnsi="Arial Narrow"/>
                <w:szCs w:val="20"/>
              </w:rPr>
              <w:t xml:space="preserve"> </w:t>
            </w:r>
            <w:proofErr w:type="spellStart"/>
            <w:r w:rsidRPr="00971B70">
              <w:rPr>
                <w:rFonts w:ascii="Arial Narrow" w:hAnsi="Arial Narrow"/>
                <w:szCs w:val="20"/>
              </w:rPr>
              <w:t>Udemy</w:t>
            </w:r>
            <w:proofErr w:type="spellEnd"/>
          </w:p>
          <w:p w14:paraId="6D975154" w14:textId="4C3B8436" w:rsidR="00AC58DB" w:rsidRDefault="00AC58DB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proofErr w:type="spellStart"/>
            <w:r>
              <w:rPr>
                <w:rFonts w:ascii="Arial Narrow" w:hAnsi="Arial Narrow"/>
                <w:szCs w:val="20"/>
              </w:rPr>
              <w:t>Jatan</w:t>
            </w:r>
            <w:proofErr w:type="spellEnd"/>
            <w:r>
              <w:rPr>
                <w:rFonts w:ascii="Arial Narrow" w:hAnsi="Arial Narrow"/>
                <w:szCs w:val="20"/>
              </w:rPr>
              <w:t xml:space="preserve"> Shah , Power BI live sessions.( 3</w:t>
            </w:r>
            <w:r w:rsidRPr="00AC58DB">
              <w:rPr>
                <w:rFonts w:ascii="Arial Narrow" w:hAnsi="Arial Narrow"/>
                <w:szCs w:val="20"/>
                <w:vertAlign w:val="superscript"/>
              </w:rPr>
              <w:t>rd</w:t>
            </w:r>
            <w:r>
              <w:rPr>
                <w:rFonts w:ascii="Arial Narrow" w:hAnsi="Arial Narrow"/>
                <w:szCs w:val="20"/>
              </w:rPr>
              <w:t xml:space="preserve"> Aug-4</w:t>
            </w:r>
            <w:r w:rsidRPr="00AC58DB">
              <w:rPr>
                <w:rFonts w:ascii="Arial Narrow" w:hAnsi="Arial Narrow"/>
                <w:szCs w:val="20"/>
                <w:vertAlign w:val="superscript"/>
              </w:rPr>
              <w:t>th</w:t>
            </w:r>
            <w:r>
              <w:rPr>
                <w:rFonts w:ascii="Arial Narrow" w:hAnsi="Arial Narrow"/>
                <w:szCs w:val="20"/>
              </w:rPr>
              <w:t xml:space="preserve"> Aug 24)</w:t>
            </w:r>
          </w:p>
          <w:p w14:paraId="54A9ACB4" w14:textId="0218EB73" w:rsidR="00BA133D" w:rsidRPr="009F4798" w:rsidRDefault="00BA133D" w:rsidP="00BA133D">
            <w:pPr>
              <w:pStyle w:val="Lists"/>
              <w:rPr>
                <w:rFonts w:ascii="Arial Narrow" w:hAnsi="Arial Narrow"/>
              </w:rPr>
            </w:pPr>
          </w:p>
          <w:p w14:paraId="0C53499D" w14:textId="0E672DC3" w:rsidR="00BA133D" w:rsidRPr="009F4798" w:rsidRDefault="005E23DC" w:rsidP="00BA133D">
            <w:pPr>
              <w:pStyle w:val="Subtitle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3D1C69F" wp14:editId="5993FB0F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184785</wp:posOffset>
                      </wp:positionV>
                      <wp:extent cx="295275" cy="1143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05A56" id="Rectangle 11" o:spid="_x0000_s1026" style="position:absolute;margin-left:151.05pt;margin-top:14.55pt;width:23.2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" fillcolor="#d1e0ff [662]" strokecolor="white [3212]" strokeweight="1pt"/>
                  </w:pict>
                </mc:Fallback>
              </mc:AlternateContent>
            </w:r>
            <w:r w:rsidR="00BA133D">
              <w:rPr>
                <w:rFonts w:ascii="Arial Narrow" w:hAnsi="Arial Narrow"/>
              </w:rPr>
              <w:t>ACCOMPLISHMENTS</w:t>
            </w:r>
          </w:p>
          <w:p w14:paraId="7D845FBB" w14:textId="77777777" w:rsidR="00BA133D" w:rsidRPr="00BA133D" w:rsidRDefault="00BA133D" w:rsidP="00BA133D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BA133D">
              <w:rPr>
                <w:rFonts w:ascii="Arial Narrow" w:hAnsi="Arial Narrow"/>
                <w:szCs w:val="20"/>
              </w:rPr>
              <w:t>On the spot awards- By TCS</w:t>
            </w:r>
          </w:p>
          <w:p w14:paraId="5A598889" w14:textId="77777777" w:rsidR="00BA133D" w:rsidRPr="00BA133D" w:rsidRDefault="00BA133D" w:rsidP="00BA133D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BA133D">
              <w:rPr>
                <w:rFonts w:ascii="Arial Narrow" w:hAnsi="Arial Narrow"/>
                <w:szCs w:val="20"/>
              </w:rPr>
              <w:t>Team recognition awards-By TCS</w:t>
            </w:r>
          </w:p>
          <w:p w14:paraId="403EB248" w14:textId="4BA9E2CF" w:rsidR="00B606A2" w:rsidRPr="005E23DC" w:rsidRDefault="00BA133D" w:rsidP="00971B70">
            <w:pPr>
              <w:pStyle w:val="Lists"/>
              <w:numPr>
                <w:ilvl w:val="0"/>
                <w:numId w:val="18"/>
              </w:numPr>
              <w:spacing w:after="0" w:line="360" w:lineRule="auto"/>
              <w:rPr>
                <w:rFonts w:ascii="Arial Narrow" w:hAnsi="Arial Narrow"/>
                <w:szCs w:val="20"/>
              </w:rPr>
            </w:pPr>
            <w:r w:rsidRPr="00BA133D">
              <w:rPr>
                <w:rFonts w:ascii="Arial Narrow" w:hAnsi="Arial Narrow"/>
                <w:szCs w:val="20"/>
              </w:rPr>
              <w:t>Special achievement award-By TCS</w:t>
            </w: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4A47DA" w14:textId="1714FE45" w:rsidR="00BB29E4" w:rsidRPr="009F4798" w:rsidRDefault="00BB29E4" w:rsidP="00971B70">
            <w:pPr>
              <w:rPr>
                <w:rFonts w:ascii="Arial Narrow" w:hAnsi="Arial Narrow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CB34BE9" w14:textId="77777777" w:rsidR="00BB29E4" w:rsidRPr="009F4798" w:rsidRDefault="00BB29E4" w:rsidP="00971B70">
            <w:pPr>
              <w:rPr>
                <w:rFonts w:ascii="Arial Narrow" w:hAnsi="Arial Narrow"/>
              </w:rPr>
            </w:pPr>
          </w:p>
        </w:tc>
        <w:tc>
          <w:tcPr>
            <w:tcW w:w="3313" w:type="pct"/>
            <w:tcBorders>
              <w:top w:val="single" w:sz="4" w:space="0" w:color="auto"/>
              <w:bottom w:val="nil"/>
            </w:tcBorders>
            <w:tcMar>
              <w:top w:w="288" w:type="dxa"/>
              <w:left w:w="0" w:type="dxa"/>
              <w:right w:w="0" w:type="dxa"/>
            </w:tcMar>
          </w:tcPr>
          <w:p w14:paraId="0574220F" w14:textId="328555A4" w:rsidR="00BB29E4" w:rsidRPr="009F4798" w:rsidRDefault="007E3EC5" w:rsidP="00971B70">
            <w:pPr>
              <w:pStyle w:val="Heading1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CBE15F" wp14:editId="2395C30D">
                      <wp:simplePos x="0" y="0"/>
                      <wp:positionH relativeFrom="column">
                        <wp:posOffset>863599</wp:posOffset>
                      </wp:positionH>
                      <wp:positionV relativeFrom="paragraph">
                        <wp:posOffset>29844</wp:posOffset>
                      </wp:positionV>
                      <wp:extent cx="4067175" cy="1143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0671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2C25E" id="Rectangle 6" o:spid="_x0000_s1026" style="position:absolute;margin-left:68pt;margin-top:2.35pt;width:320.25pt;height: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" fillcolor="#d1e0ff [662]" strokecolor="white [3212]" strokeweight="1pt"/>
                  </w:pict>
                </mc:Fallback>
              </mc:AlternateContent>
            </w:r>
            <w:r w:rsidR="0001752C" w:rsidRPr="009F4798">
              <w:rPr>
                <w:rFonts w:ascii="Arial Narrow" w:hAnsi="Arial Narrow"/>
              </w:rPr>
              <w:t>Profile</w:t>
            </w:r>
          </w:p>
          <w:p w14:paraId="196E979B" w14:textId="75AB3C7A" w:rsidR="00CB1586" w:rsidRPr="00055474" w:rsidRDefault="00CB1586" w:rsidP="00971B70">
            <w:pPr>
              <w:spacing w:line="360" w:lineRule="auto"/>
              <w:rPr>
                <w:rFonts w:ascii="Arial Narrow" w:hAnsi="Arial Narrow"/>
                <w:szCs w:val="20"/>
              </w:rPr>
            </w:pPr>
            <w:r w:rsidRPr="00055474">
              <w:rPr>
                <w:rFonts w:ascii="Arial Narrow" w:hAnsi="Arial Narrow"/>
                <w:szCs w:val="20"/>
              </w:rPr>
              <w:t>Dynamic Assistant Consultant- SDET QA/Automation Test Engineer with a proven track record at Tata Consultancy Services. Adept in manual /Automation testing, Selenium, Java, and Agile methodologies, showcasing exceptional organizational skills and a knack for enhancing product quality through comprehensive testing strategies. Excelled in creating frameworks and leading testing initiatives in fostering collaboration across teams to meet tight deadlines, significantly improving release efficiency.</w:t>
            </w:r>
          </w:p>
          <w:p w14:paraId="0A3D7880" w14:textId="53D47DB5" w:rsidR="005735C2" w:rsidRPr="009F4798" w:rsidRDefault="007E3EC5" w:rsidP="00971B70">
            <w:pPr>
              <w:pStyle w:val="Subtitle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85617E" wp14:editId="3005E2D7">
                      <wp:simplePos x="0" y="0"/>
                      <wp:positionH relativeFrom="column">
                        <wp:posOffset>2035174</wp:posOffset>
                      </wp:positionH>
                      <wp:positionV relativeFrom="paragraph">
                        <wp:posOffset>180340</wp:posOffset>
                      </wp:positionV>
                      <wp:extent cx="2905125" cy="1143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9051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B5700" id="Rectangle 7" o:spid="_x0000_s1026" style="position:absolute;margin-left:160.25pt;margin-top:14.2pt;width:228.75pt;height: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" fillcolor="#d1e0ff [662]" strokecolor="white [3212]" strokeweight="1pt"/>
                  </w:pict>
                </mc:Fallback>
              </mc:AlternateContent>
            </w:r>
            <w:r w:rsidR="005735C2" w:rsidRPr="009F4798">
              <w:rPr>
                <w:rFonts w:ascii="Arial Narrow" w:hAnsi="Arial Narrow"/>
              </w:rPr>
              <w:t>EDUCATION HISTORY</w:t>
            </w:r>
          </w:p>
          <w:p w14:paraId="6035B7FF" w14:textId="7AC1C110" w:rsidR="005735C2" w:rsidRPr="009F4798" w:rsidRDefault="00F86A9A" w:rsidP="00971B70">
            <w:pPr>
              <w:pStyle w:val="Heading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Bachelor of Technology</w:t>
            </w:r>
            <w:r w:rsidR="005735C2" w:rsidRPr="009F4798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Information Technology</w:t>
            </w:r>
            <w:r w:rsidR="007B4F2D" w:rsidRPr="009F4798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Aug-2013</w:t>
            </w:r>
          </w:p>
          <w:p w14:paraId="07E0A149" w14:textId="49C794CB" w:rsidR="0072310F" w:rsidRPr="009F4798" w:rsidRDefault="00F86A9A" w:rsidP="00971B7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WBUT, West Bengal</w:t>
            </w:r>
          </w:p>
          <w:p w14:paraId="4F98135C" w14:textId="230B09EA" w:rsidR="005735C2" w:rsidRPr="009F4798" w:rsidRDefault="007E3EC5" w:rsidP="00971B70">
            <w:pPr>
              <w:pStyle w:val="Subtitle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E12006" wp14:editId="655223C5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183515</wp:posOffset>
                      </wp:positionV>
                      <wp:extent cx="3038475" cy="1333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384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F8DBE" id="Rectangle 8" o:spid="_x0000_s1026" style="position:absolute;margin-left:149.75pt;margin-top:14.45pt;width:239.25pt;height:1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" fillcolor="#d1e0ff [662]" strokecolor="white [3212]" strokeweight="1pt"/>
                  </w:pict>
                </mc:Fallback>
              </mc:AlternateContent>
            </w:r>
            <w:r w:rsidR="005735C2" w:rsidRPr="009F4798">
              <w:rPr>
                <w:rFonts w:ascii="Arial Narrow" w:hAnsi="Arial Narrow"/>
              </w:rPr>
              <w:t>WORK EXPERIENCE</w:t>
            </w:r>
          </w:p>
          <w:p w14:paraId="5E16FCB4" w14:textId="57CDE48D" w:rsidR="00F86A9A" w:rsidRPr="00F86A9A" w:rsidRDefault="00F86A9A" w:rsidP="00971B70">
            <w:pPr>
              <w:pStyle w:val="Heading2"/>
              <w:rPr>
                <w:rFonts w:ascii="Arial Narrow" w:hAnsi="Arial Narrow"/>
              </w:rPr>
            </w:pPr>
            <w:r>
              <w:rPr>
                <w:rFonts w:ascii="Arial" w:hAnsi="Arial"/>
                <w:color w:val="000000"/>
              </w:rPr>
              <w:br/>
            </w:r>
            <w:r w:rsidRPr="00F86A9A">
              <w:rPr>
                <w:rFonts w:ascii="Arial Narrow" w:hAnsi="Arial Narrow"/>
              </w:rPr>
              <w:t>Assistant Consultant-</w:t>
            </w:r>
            <w:r>
              <w:rPr>
                <w:rFonts w:ascii="Arial Narrow" w:hAnsi="Arial Narrow"/>
              </w:rPr>
              <w:t xml:space="preserve"> </w:t>
            </w:r>
            <w:r w:rsidRPr="00F86A9A">
              <w:rPr>
                <w:rFonts w:ascii="Arial Narrow" w:hAnsi="Arial Narrow"/>
              </w:rPr>
              <w:t>QA Lead/ Automation Test Engineer | Banking domain</w:t>
            </w:r>
            <w:r>
              <w:rPr>
                <w:rFonts w:ascii="Arial Narrow" w:hAnsi="Arial Narrow"/>
              </w:rPr>
              <w:t xml:space="preserve">, </w:t>
            </w:r>
            <w:r w:rsidR="007E3EC5">
              <w:rPr>
                <w:rFonts w:ascii="Arial Narrow" w:hAnsi="Arial Narrow"/>
              </w:rPr>
              <w:t>Jan-2020</w:t>
            </w:r>
            <w:r>
              <w:rPr>
                <w:rFonts w:ascii="Arial Narrow" w:hAnsi="Arial Narrow"/>
              </w:rPr>
              <w:t xml:space="preserve"> – </w:t>
            </w:r>
            <w:r w:rsidRPr="00F86A9A">
              <w:rPr>
                <w:rFonts w:ascii="Arial Narrow" w:hAnsi="Arial Narrow"/>
              </w:rPr>
              <w:t>Current</w:t>
            </w:r>
          </w:p>
          <w:p w14:paraId="6D4FEFC5" w14:textId="0C09965A" w:rsidR="00F86A9A" w:rsidRPr="00F86A9A" w:rsidRDefault="00F86A9A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 xml:space="preserve">Promoted to </w:t>
            </w:r>
            <w:r>
              <w:rPr>
                <w:rFonts w:ascii="Arial Narrow" w:hAnsi="Arial Narrow"/>
              </w:rPr>
              <w:t xml:space="preserve">QA </w:t>
            </w:r>
            <w:r w:rsidRPr="00F86A9A">
              <w:rPr>
                <w:rFonts w:ascii="Arial Narrow" w:hAnsi="Arial Narrow"/>
              </w:rPr>
              <w:t xml:space="preserve">Lead </w:t>
            </w:r>
            <w:r>
              <w:rPr>
                <w:rFonts w:ascii="Arial Narrow" w:hAnsi="Arial Narrow"/>
              </w:rPr>
              <w:t>Automation Engineer</w:t>
            </w:r>
            <w:r w:rsidR="00055474">
              <w:rPr>
                <w:rFonts w:ascii="Arial Narrow" w:hAnsi="Arial Narrow"/>
              </w:rPr>
              <w:t>.</w:t>
            </w:r>
          </w:p>
          <w:p w14:paraId="03716096" w14:textId="27DCA8FD" w:rsidR="00F86A9A" w:rsidRPr="00F86A9A" w:rsidRDefault="00F86A9A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>Proven success in interfacing with developers and project managers to support problem analysis and in releasing new products in a timely manner</w:t>
            </w:r>
            <w:r w:rsidR="00055474">
              <w:rPr>
                <w:rFonts w:ascii="Arial Narrow" w:hAnsi="Arial Narrow"/>
              </w:rPr>
              <w:t>.</w:t>
            </w:r>
          </w:p>
          <w:p w14:paraId="364F82FE" w14:textId="3F5B2D11" w:rsidR="00F86A9A" w:rsidRPr="00F86A9A" w:rsidRDefault="00F86A9A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>Worked closely with development personnel to ensure testing is comprehensive</w:t>
            </w:r>
            <w:r w:rsidR="00055474">
              <w:rPr>
                <w:rFonts w:ascii="Arial Narrow" w:hAnsi="Arial Narrow"/>
              </w:rPr>
              <w:t>.</w:t>
            </w:r>
          </w:p>
          <w:p w14:paraId="23611C9F" w14:textId="4A400398" w:rsidR="00F86A9A" w:rsidRPr="00F86A9A" w:rsidRDefault="00055474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Tested applications with </w:t>
            </w:r>
            <w:r w:rsidR="00F86A9A" w:rsidRPr="00F86A9A">
              <w:rPr>
                <w:rFonts w:ascii="Arial Narrow" w:hAnsi="Arial Narrow"/>
              </w:rPr>
              <w:t xml:space="preserve">Automation Testing (using Selenium WebDriver with Java, </w:t>
            </w:r>
            <w:proofErr w:type="spellStart"/>
            <w:r w:rsidR="00F86A9A" w:rsidRPr="00F86A9A">
              <w:rPr>
                <w:rFonts w:ascii="Arial Narrow" w:hAnsi="Arial Narrow"/>
              </w:rPr>
              <w:t>TestNg</w:t>
            </w:r>
            <w:proofErr w:type="spellEnd"/>
            <w:r>
              <w:rPr>
                <w:rFonts w:ascii="Arial Narrow" w:hAnsi="Arial Narrow"/>
              </w:rPr>
              <w:t>- Maven POM</w:t>
            </w:r>
            <w:r w:rsidR="00F86A9A" w:rsidRPr="00F86A9A">
              <w:rPr>
                <w:rFonts w:ascii="Arial Narrow" w:hAnsi="Arial Narrow"/>
              </w:rPr>
              <w:t>)</w:t>
            </w:r>
            <w:r>
              <w:rPr>
                <w:rFonts w:ascii="Arial Narrow" w:hAnsi="Arial Narrow"/>
              </w:rPr>
              <w:t>.</w:t>
            </w:r>
          </w:p>
          <w:p w14:paraId="5F93CB23" w14:textId="3438E3FF" w:rsidR="00F86A9A" w:rsidRPr="00F86A9A" w:rsidRDefault="00F86A9A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 xml:space="preserve">Created frameworks using </w:t>
            </w:r>
            <w:r>
              <w:rPr>
                <w:rFonts w:ascii="Arial Narrow" w:hAnsi="Arial Narrow"/>
              </w:rPr>
              <w:t xml:space="preserve">BDD </w:t>
            </w:r>
            <w:r w:rsidRPr="00F86A9A">
              <w:rPr>
                <w:rFonts w:ascii="Arial Narrow" w:hAnsi="Arial Narrow"/>
              </w:rPr>
              <w:t>cucumber using Maven build tool</w:t>
            </w:r>
            <w:r w:rsidR="00CA4BEC">
              <w:rPr>
                <w:rFonts w:ascii="Arial Narrow" w:hAnsi="Arial Narrow"/>
              </w:rPr>
              <w:t>, Rest assured</w:t>
            </w:r>
            <w:bookmarkStart w:id="0" w:name="_GoBack"/>
            <w:bookmarkEnd w:id="0"/>
            <w:r w:rsidR="00055474">
              <w:rPr>
                <w:rFonts w:ascii="Arial Narrow" w:hAnsi="Arial Narrow"/>
              </w:rPr>
              <w:t>.</w:t>
            </w:r>
          </w:p>
          <w:p w14:paraId="43E4F394" w14:textId="0928A4B1" w:rsidR="00F86A9A" w:rsidRPr="00F86A9A" w:rsidRDefault="00F86A9A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 xml:space="preserve">Worked on </w:t>
            </w:r>
            <w:r w:rsidR="00473F24">
              <w:rPr>
                <w:rFonts w:ascii="Arial Narrow" w:hAnsi="Arial Narrow"/>
              </w:rPr>
              <w:t xml:space="preserve">VMware Horizontal client to access Jenkins </w:t>
            </w:r>
            <w:r w:rsidRPr="00F86A9A">
              <w:rPr>
                <w:rFonts w:ascii="Arial Narrow" w:hAnsi="Arial Narrow"/>
              </w:rPr>
              <w:t>CI/CD pipelines,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 w:rsidR="00055474">
              <w:rPr>
                <w:rFonts w:ascii="Arial Narrow" w:hAnsi="Arial Narrow"/>
              </w:rPr>
              <w:t>GitLab</w:t>
            </w:r>
            <w:proofErr w:type="spellEnd"/>
            <w:r w:rsidR="00055474">
              <w:rPr>
                <w:rFonts w:ascii="Arial Narrow" w:hAnsi="Arial Narrow"/>
              </w:rPr>
              <w:t xml:space="preserve">, GCP, </w:t>
            </w:r>
            <w:proofErr w:type="spellStart"/>
            <w:r w:rsidR="00055474">
              <w:rPr>
                <w:rFonts w:ascii="Arial Narrow" w:hAnsi="Arial Narrow"/>
              </w:rPr>
              <w:t>Splunk</w:t>
            </w:r>
            <w:proofErr w:type="spellEnd"/>
            <w:r w:rsidR="00055474">
              <w:rPr>
                <w:rFonts w:ascii="Arial Narrow" w:hAnsi="Arial Narrow"/>
              </w:rPr>
              <w:t xml:space="preserve"> logs</w:t>
            </w:r>
            <w:r w:rsidR="00473F24">
              <w:rPr>
                <w:rFonts w:ascii="Arial Narrow" w:hAnsi="Arial Narrow"/>
              </w:rPr>
              <w:t>.</w:t>
            </w:r>
          </w:p>
          <w:p w14:paraId="416143E4" w14:textId="5AB04BF9" w:rsidR="00F86A9A" w:rsidRPr="00F86A9A" w:rsidRDefault="00055474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Tested applications with</w:t>
            </w:r>
            <w:r w:rsidRPr="00F86A9A">
              <w:rPr>
                <w:rFonts w:ascii="Arial Narrow" w:hAnsi="Arial Narrow"/>
              </w:rPr>
              <w:t xml:space="preserve"> Functional</w:t>
            </w:r>
            <w:r>
              <w:rPr>
                <w:rFonts w:ascii="Arial Narrow" w:hAnsi="Arial Narrow"/>
              </w:rPr>
              <w:t xml:space="preserve">, UI, REST API, </w:t>
            </w:r>
            <w:r w:rsidRPr="00F86A9A">
              <w:rPr>
                <w:rFonts w:ascii="Arial Narrow" w:hAnsi="Arial Narrow"/>
              </w:rPr>
              <w:t>performance (Postman/</w:t>
            </w:r>
            <w:proofErr w:type="spellStart"/>
            <w:r w:rsidRPr="00F86A9A">
              <w:rPr>
                <w:rFonts w:ascii="Arial Narrow" w:hAnsi="Arial Narrow"/>
              </w:rPr>
              <w:t>Jmeter</w:t>
            </w:r>
            <w:proofErr w:type="spellEnd"/>
            <w:r w:rsidRPr="00F86A9A">
              <w:rPr>
                <w:rFonts w:ascii="Arial Narrow" w:hAnsi="Arial Narrow"/>
              </w:rPr>
              <w:t>)</w:t>
            </w:r>
            <w:r>
              <w:rPr>
                <w:rFonts w:ascii="Arial Narrow" w:hAnsi="Arial Narrow"/>
              </w:rPr>
              <w:t xml:space="preserve"> testing, </w:t>
            </w:r>
            <w:r w:rsidR="00F86A9A" w:rsidRPr="00F86A9A">
              <w:rPr>
                <w:rFonts w:ascii="Arial Narrow" w:hAnsi="Arial Narrow"/>
              </w:rPr>
              <w:t>regression testing, UAT testing,</w:t>
            </w:r>
            <w:r>
              <w:rPr>
                <w:rFonts w:ascii="Arial Narrow" w:hAnsi="Arial Narrow"/>
              </w:rPr>
              <w:t xml:space="preserve"> </w:t>
            </w:r>
            <w:r w:rsidR="00F86A9A" w:rsidRPr="00F86A9A">
              <w:rPr>
                <w:rFonts w:ascii="Arial Narrow" w:hAnsi="Arial Narrow"/>
              </w:rPr>
              <w:t>Ad</w:t>
            </w:r>
            <w:r>
              <w:rPr>
                <w:rFonts w:ascii="Arial Narrow" w:hAnsi="Arial Narrow"/>
              </w:rPr>
              <w:t>-</w:t>
            </w:r>
            <w:r w:rsidR="00F86A9A" w:rsidRPr="00F86A9A">
              <w:rPr>
                <w:rFonts w:ascii="Arial Narrow" w:hAnsi="Arial Narrow"/>
              </w:rPr>
              <w:t>hoc testing,</w:t>
            </w:r>
            <w:r>
              <w:rPr>
                <w:rFonts w:ascii="Arial Narrow" w:hAnsi="Arial Narrow"/>
              </w:rPr>
              <w:t xml:space="preserve"> </w:t>
            </w:r>
            <w:r w:rsidR="00F86A9A" w:rsidRPr="00F86A9A">
              <w:rPr>
                <w:rFonts w:ascii="Arial Narrow" w:hAnsi="Arial Narrow"/>
              </w:rPr>
              <w:t>Load testing,</w:t>
            </w:r>
            <w:r>
              <w:rPr>
                <w:rFonts w:ascii="Arial Narrow" w:hAnsi="Arial Narrow"/>
              </w:rPr>
              <w:t xml:space="preserve"> </w:t>
            </w:r>
            <w:r w:rsidR="00F86A9A" w:rsidRPr="00F86A9A">
              <w:rPr>
                <w:rFonts w:ascii="Arial Narrow" w:hAnsi="Arial Narrow"/>
              </w:rPr>
              <w:t>Stress testing</w:t>
            </w:r>
            <w:r>
              <w:rPr>
                <w:rFonts w:ascii="Arial Narrow" w:hAnsi="Arial Narrow"/>
              </w:rPr>
              <w:t>.</w:t>
            </w:r>
          </w:p>
          <w:p w14:paraId="15938D36" w14:textId="16589553" w:rsidR="00F86A9A" w:rsidRPr="00F86A9A" w:rsidRDefault="00F86A9A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 xml:space="preserve">Generated test reports using </w:t>
            </w:r>
            <w:r w:rsidR="00E53E79">
              <w:rPr>
                <w:rFonts w:ascii="Arial Narrow" w:hAnsi="Arial Narrow"/>
              </w:rPr>
              <w:t>Jira testing tool</w:t>
            </w:r>
            <w:r w:rsidR="007E3EC5">
              <w:rPr>
                <w:rFonts w:ascii="Arial Narrow" w:hAnsi="Arial Narrow"/>
              </w:rPr>
              <w:t>.</w:t>
            </w:r>
          </w:p>
          <w:p w14:paraId="589D0FA1" w14:textId="2E610029" w:rsidR="00F86A9A" w:rsidRPr="00F86A9A" w:rsidRDefault="00F86A9A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lastRenderedPageBreak/>
              <w:t>Experience in queries to fetch data or read data from a database</w:t>
            </w:r>
            <w:r w:rsidR="00055474">
              <w:rPr>
                <w:rFonts w:ascii="Arial Narrow" w:hAnsi="Arial Narrow"/>
              </w:rPr>
              <w:t xml:space="preserve"> </w:t>
            </w:r>
            <w:r w:rsidRPr="00F86A9A">
              <w:rPr>
                <w:rFonts w:ascii="Arial Narrow" w:hAnsi="Arial Narrow"/>
              </w:rPr>
              <w:t>(My SQL</w:t>
            </w:r>
            <w:r w:rsidR="00473F24">
              <w:rPr>
                <w:rFonts w:ascii="Arial Narrow" w:hAnsi="Arial Narrow"/>
              </w:rPr>
              <w:t xml:space="preserve">, </w:t>
            </w:r>
            <w:proofErr w:type="spellStart"/>
            <w:r w:rsidR="00473F24" w:rsidRPr="00473F24">
              <w:rPr>
                <w:rFonts w:ascii="Arial Narrow" w:hAnsi="Arial Narrow"/>
              </w:rPr>
              <w:t>dbeaver</w:t>
            </w:r>
            <w:proofErr w:type="spellEnd"/>
            <w:r w:rsidRPr="00F86A9A">
              <w:rPr>
                <w:rFonts w:ascii="Arial Narrow" w:hAnsi="Arial Narrow"/>
              </w:rPr>
              <w:t>)</w:t>
            </w:r>
            <w:r w:rsidR="007E3EC5">
              <w:rPr>
                <w:rFonts w:ascii="Arial Narrow" w:hAnsi="Arial Narrow"/>
              </w:rPr>
              <w:t>.</w:t>
            </w:r>
          </w:p>
          <w:p w14:paraId="0BD913AE" w14:textId="4739BEFE" w:rsidR="005735C2" w:rsidRDefault="005735C2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055474">
              <w:rPr>
                <w:rFonts w:ascii="Arial Narrow" w:hAnsi="Arial Narrow"/>
              </w:rPr>
              <w:t>Led numerous projects to improve the company’s marketing and website experience.</w:t>
            </w:r>
          </w:p>
          <w:p w14:paraId="0D60F1C4" w14:textId="77777777" w:rsidR="00971B70" w:rsidRPr="00971B70" w:rsidRDefault="00971B70" w:rsidP="00971B70">
            <w:pPr>
              <w:rPr>
                <w:rFonts w:ascii="Arial Narrow" w:hAnsi="Arial Narrow"/>
              </w:rPr>
            </w:pPr>
          </w:p>
          <w:p w14:paraId="23E2E769" w14:textId="66678359" w:rsidR="007E3EC5" w:rsidRPr="00F86A9A" w:rsidRDefault="007E3EC5" w:rsidP="00971B70">
            <w:pPr>
              <w:pStyle w:val="Heading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Analyst</w:t>
            </w:r>
            <w:r w:rsidRPr="00F86A9A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 </w:t>
            </w:r>
            <w:r w:rsidRPr="00F86A9A">
              <w:rPr>
                <w:rFonts w:ascii="Arial Narrow" w:hAnsi="Arial Narrow"/>
              </w:rPr>
              <w:t>QA</w:t>
            </w:r>
            <w:r>
              <w:rPr>
                <w:rFonts w:ascii="Arial Narrow" w:hAnsi="Arial Narrow"/>
              </w:rPr>
              <w:t xml:space="preserve"> </w:t>
            </w:r>
            <w:r w:rsidRPr="00F86A9A">
              <w:rPr>
                <w:rFonts w:ascii="Arial Narrow" w:hAnsi="Arial Narrow"/>
              </w:rPr>
              <w:t>Automation Test Engineer |</w:t>
            </w:r>
            <w:r w:rsidR="00813E33">
              <w:rPr>
                <w:rFonts w:ascii="Arial Narrow" w:hAnsi="Arial Narrow"/>
              </w:rPr>
              <w:t xml:space="preserve"> Financial Services</w:t>
            </w:r>
            <w:r>
              <w:rPr>
                <w:rFonts w:ascii="Arial Narrow" w:hAnsi="Arial Narrow"/>
              </w:rPr>
              <w:t xml:space="preserve">, </w:t>
            </w:r>
            <w:r w:rsidR="00971B70">
              <w:rPr>
                <w:rFonts w:ascii="Arial Narrow" w:hAnsi="Arial Narrow"/>
              </w:rPr>
              <w:t>Jan</w:t>
            </w:r>
            <w:r w:rsidR="00813E33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2016 – </w:t>
            </w:r>
            <w:r w:rsidR="00813E33">
              <w:rPr>
                <w:rFonts w:ascii="Arial Narrow" w:hAnsi="Arial Narrow"/>
              </w:rPr>
              <w:t>Dec-2019</w:t>
            </w:r>
          </w:p>
          <w:p w14:paraId="52D46E53" w14:textId="47539674" w:rsidR="007E3EC5" w:rsidRPr="00F86A9A" w:rsidRDefault="007E3EC5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 xml:space="preserve">Promoted to </w:t>
            </w:r>
            <w:r>
              <w:rPr>
                <w:rFonts w:ascii="Arial Narrow" w:hAnsi="Arial Narrow"/>
              </w:rPr>
              <w:t xml:space="preserve">QA </w:t>
            </w:r>
            <w:r w:rsidR="00813E33">
              <w:rPr>
                <w:rFonts w:ascii="Arial Narrow" w:hAnsi="Arial Narrow"/>
              </w:rPr>
              <w:t>IT Analyst.</w:t>
            </w:r>
          </w:p>
          <w:p w14:paraId="276EDFF6" w14:textId="380DCF32" w:rsidR="007E3EC5" w:rsidRPr="00F86A9A" w:rsidRDefault="007E3EC5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>Worked closely with development personnel to ensure testing is comprehensive</w:t>
            </w:r>
            <w:r w:rsidR="00E53E79">
              <w:rPr>
                <w:rFonts w:ascii="Arial Narrow" w:hAnsi="Arial Narrow"/>
              </w:rPr>
              <w:t xml:space="preserve">, used </w:t>
            </w:r>
            <w:proofErr w:type="spellStart"/>
            <w:r w:rsidR="00E53E79">
              <w:rPr>
                <w:rFonts w:ascii="Arial Narrow" w:hAnsi="Arial Narrow"/>
              </w:rPr>
              <w:t>Figma</w:t>
            </w:r>
            <w:proofErr w:type="spellEnd"/>
            <w:r w:rsidR="00E53E79">
              <w:rPr>
                <w:rFonts w:ascii="Arial Narrow" w:hAnsi="Arial Narrow"/>
              </w:rPr>
              <w:t xml:space="preserve"> to get the </w:t>
            </w:r>
            <w:r w:rsidR="00473F24">
              <w:rPr>
                <w:rFonts w:ascii="Arial Narrow" w:hAnsi="Arial Narrow"/>
              </w:rPr>
              <w:t>planned</w:t>
            </w:r>
            <w:r w:rsidR="00E53E79">
              <w:rPr>
                <w:rFonts w:ascii="Arial Narrow" w:hAnsi="Arial Narrow"/>
              </w:rPr>
              <w:t xml:space="preserve"> UI and functional requirements</w:t>
            </w:r>
          </w:p>
          <w:p w14:paraId="63929E08" w14:textId="7229826E" w:rsidR="007E3EC5" w:rsidRPr="00F86A9A" w:rsidRDefault="007E3EC5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Tested applications with </w:t>
            </w:r>
            <w:r w:rsidRPr="00F86A9A">
              <w:rPr>
                <w:rFonts w:ascii="Arial Narrow" w:hAnsi="Arial Narrow"/>
              </w:rPr>
              <w:t>Automation Testing (us</w:t>
            </w:r>
            <w:r w:rsidR="00E53E79">
              <w:rPr>
                <w:rFonts w:ascii="Arial Narrow" w:hAnsi="Arial Narrow"/>
              </w:rPr>
              <w:t>ing Selenium WebDriver with Java</w:t>
            </w:r>
            <w:r w:rsidRPr="00F86A9A">
              <w:rPr>
                <w:rFonts w:ascii="Arial Narrow" w:hAnsi="Arial Narrow"/>
              </w:rPr>
              <w:t xml:space="preserve">, </w:t>
            </w:r>
            <w:proofErr w:type="spellStart"/>
            <w:r w:rsidRPr="00F86A9A">
              <w:rPr>
                <w:rFonts w:ascii="Arial Narrow" w:hAnsi="Arial Narrow"/>
              </w:rPr>
              <w:t>TestNg</w:t>
            </w:r>
            <w:proofErr w:type="spellEnd"/>
            <w:r>
              <w:rPr>
                <w:rFonts w:ascii="Arial Narrow" w:hAnsi="Arial Narrow"/>
              </w:rPr>
              <w:t>- Maven POM</w:t>
            </w:r>
            <w:r w:rsidR="00E53E79">
              <w:rPr>
                <w:rFonts w:ascii="Arial Narrow" w:hAnsi="Arial Narrow"/>
              </w:rPr>
              <w:t>, Selenium-</w:t>
            </w:r>
            <w:r w:rsidR="00BE32FE">
              <w:rPr>
                <w:rFonts w:ascii="Arial Narrow" w:hAnsi="Arial Narrow"/>
              </w:rPr>
              <w:t>Java</w:t>
            </w:r>
            <w:r w:rsidR="00E53E79">
              <w:rPr>
                <w:rFonts w:ascii="Arial Narrow" w:hAnsi="Arial Narrow"/>
              </w:rPr>
              <w:t>, Keyword and Hybrid frameworks</w:t>
            </w:r>
            <w:r w:rsidRPr="00F86A9A">
              <w:rPr>
                <w:rFonts w:ascii="Arial Narrow" w:hAnsi="Arial Narrow"/>
              </w:rPr>
              <w:t>)</w:t>
            </w:r>
            <w:r>
              <w:rPr>
                <w:rFonts w:ascii="Arial Narrow" w:hAnsi="Arial Narrow"/>
              </w:rPr>
              <w:t>.</w:t>
            </w:r>
          </w:p>
          <w:p w14:paraId="071D7A66" w14:textId="39F886D0" w:rsidR="007E3EC5" w:rsidRPr="00F86A9A" w:rsidRDefault="007E3EC5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Tested applications with</w:t>
            </w:r>
            <w:r w:rsidRPr="00F86A9A">
              <w:rPr>
                <w:rFonts w:ascii="Arial Narrow" w:hAnsi="Arial Narrow"/>
              </w:rPr>
              <w:t xml:space="preserve"> Functional</w:t>
            </w:r>
            <w:r>
              <w:rPr>
                <w:rFonts w:ascii="Arial Narrow" w:hAnsi="Arial Narrow"/>
              </w:rPr>
              <w:t>, UI, REST API</w:t>
            </w:r>
            <w:r w:rsidR="00E53E79">
              <w:rPr>
                <w:rFonts w:ascii="Arial Narrow" w:hAnsi="Arial Narrow"/>
              </w:rPr>
              <w:t xml:space="preserve"> using POSTMAN</w:t>
            </w:r>
            <w:r>
              <w:rPr>
                <w:rFonts w:ascii="Arial Narrow" w:hAnsi="Arial Narrow"/>
              </w:rPr>
              <w:t xml:space="preserve">, </w:t>
            </w:r>
            <w:r w:rsidRPr="00F86A9A">
              <w:rPr>
                <w:rFonts w:ascii="Arial Narrow" w:hAnsi="Arial Narrow"/>
              </w:rPr>
              <w:t>regression testing, UAT testing,</w:t>
            </w:r>
            <w:r>
              <w:rPr>
                <w:rFonts w:ascii="Arial Narrow" w:hAnsi="Arial Narrow"/>
              </w:rPr>
              <w:t xml:space="preserve"> </w:t>
            </w:r>
            <w:r w:rsidRPr="00F86A9A">
              <w:rPr>
                <w:rFonts w:ascii="Arial Narrow" w:hAnsi="Arial Narrow"/>
              </w:rPr>
              <w:t>Ad</w:t>
            </w:r>
            <w:r>
              <w:rPr>
                <w:rFonts w:ascii="Arial Narrow" w:hAnsi="Arial Narrow"/>
              </w:rPr>
              <w:t>-</w:t>
            </w:r>
            <w:r w:rsidRPr="00F86A9A">
              <w:rPr>
                <w:rFonts w:ascii="Arial Narrow" w:hAnsi="Arial Narrow"/>
              </w:rPr>
              <w:t>hoc testing,</w:t>
            </w:r>
            <w:r>
              <w:rPr>
                <w:rFonts w:ascii="Arial Narrow" w:hAnsi="Arial Narrow"/>
              </w:rPr>
              <w:t xml:space="preserve"> </w:t>
            </w:r>
            <w:proofErr w:type="gramStart"/>
            <w:r w:rsidR="00813E33">
              <w:rPr>
                <w:rFonts w:ascii="Arial Narrow" w:hAnsi="Arial Narrow"/>
              </w:rPr>
              <w:t>Security ,</w:t>
            </w:r>
            <w:proofErr w:type="gramEnd"/>
            <w:r w:rsidR="00813E33">
              <w:rPr>
                <w:rFonts w:ascii="Arial Narrow" w:hAnsi="Arial Narrow"/>
              </w:rPr>
              <w:t xml:space="preserve"> Mobile Testing</w:t>
            </w:r>
            <w:r w:rsidR="00E53E79">
              <w:rPr>
                <w:rFonts w:ascii="Arial Narrow" w:hAnsi="Arial Narrow"/>
              </w:rPr>
              <w:t xml:space="preserve">, </w:t>
            </w:r>
            <w:proofErr w:type="spellStart"/>
            <w:r w:rsidR="00E53E79">
              <w:rPr>
                <w:rFonts w:ascii="Arial Narrow" w:hAnsi="Arial Narrow"/>
              </w:rPr>
              <w:t>Compatibilty</w:t>
            </w:r>
            <w:proofErr w:type="spellEnd"/>
            <w:r w:rsidR="00E53E79">
              <w:rPr>
                <w:rFonts w:ascii="Arial Narrow" w:hAnsi="Arial Narrow"/>
              </w:rPr>
              <w:t>, Usability and System Testing.</w:t>
            </w:r>
          </w:p>
          <w:p w14:paraId="10ED543A" w14:textId="77777777" w:rsidR="007E3EC5" w:rsidRPr="00F86A9A" w:rsidRDefault="007E3EC5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>Facilitated war rooms while testing to resolve the issues with third parties</w:t>
            </w:r>
            <w:r>
              <w:rPr>
                <w:rFonts w:ascii="Arial Narrow" w:hAnsi="Arial Narrow"/>
              </w:rPr>
              <w:t>.</w:t>
            </w:r>
          </w:p>
          <w:p w14:paraId="7BC4FF3F" w14:textId="17CB3FB5" w:rsidR="007E3EC5" w:rsidRPr="00F86A9A" w:rsidRDefault="007E3EC5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 xml:space="preserve">Generated </w:t>
            </w:r>
            <w:r w:rsidR="00E53E79">
              <w:rPr>
                <w:rFonts w:ascii="Arial Narrow" w:hAnsi="Arial Narrow"/>
              </w:rPr>
              <w:t xml:space="preserve">test reports, managed bugs using Azure </w:t>
            </w:r>
            <w:proofErr w:type="spellStart"/>
            <w:r w:rsidR="00E53E79">
              <w:rPr>
                <w:rFonts w:ascii="Arial Narrow" w:hAnsi="Arial Narrow"/>
              </w:rPr>
              <w:t>Devops</w:t>
            </w:r>
            <w:proofErr w:type="spellEnd"/>
            <w:r w:rsidR="00E53E79">
              <w:rPr>
                <w:rFonts w:ascii="Arial Narrow" w:hAnsi="Arial Narrow"/>
              </w:rPr>
              <w:t xml:space="preserve"> tool.</w:t>
            </w:r>
          </w:p>
          <w:p w14:paraId="0B1741FE" w14:textId="412606E4" w:rsidR="00473F24" w:rsidRPr="00F86A9A" w:rsidRDefault="00473F24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 xml:space="preserve">Worked on </w:t>
            </w:r>
            <w:r>
              <w:rPr>
                <w:rFonts w:ascii="Arial Narrow" w:hAnsi="Arial Narrow"/>
              </w:rPr>
              <w:t xml:space="preserve">AWS to access Jenkins </w:t>
            </w:r>
            <w:r w:rsidRPr="00F86A9A">
              <w:rPr>
                <w:rFonts w:ascii="Arial Narrow" w:hAnsi="Arial Narrow"/>
              </w:rPr>
              <w:t>CI/CD pipelines,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GitLab</w:t>
            </w:r>
            <w:proofErr w:type="spellEnd"/>
            <w:r>
              <w:rPr>
                <w:rFonts w:ascii="Arial Narrow" w:hAnsi="Arial Narrow"/>
              </w:rPr>
              <w:t>, Kubernetes.</w:t>
            </w:r>
          </w:p>
          <w:p w14:paraId="396CF3A5" w14:textId="2C3B8E7A" w:rsidR="007E3EC5" w:rsidRDefault="00E53E79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Worked in</w:t>
            </w:r>
            <w:r w:rsidR="007E3EC5" w:rsidRPr="00055474">
              <w:rPr>
                <w:rFonts w:ascii="Arial Narrow" w:hAnsi="Arial Narrow"/>
              </w:rPr>
              <w:t xml:space="preserve"> numerous projects to improve the company’s marketing and website experience.</w:t>
            </w:r>
          </w:p>
          <w:p w14:paraId="03D5AF19" w14:textId="77777777" w:rsidR="00971B70" w:rsidRPr="00971B70" w:rsidRDefault="00971B70" w:rsidP="00971B70">
            <w:pPr>
              <w:rPr>
                <w:rFonts w:ascii="Arial Narrow" w:hAnsi="Arial Narrow"/>
              </w:rPr>
            </w:pPr>
          </w:p>
          <w:p w14:paraId="2F619C77" w14:textId="5BE7A494" w:rsidR="00473F24" w:rsidRPr="00F86A9A" w:rsidRDefault="00473F24" w:rsidP="00971B70">
            <w:pPr>
              <w:pStyle w:val="Heading2"/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>QA</w:t>
            </w:r>
            <w:r>
              <w:rPr>
                <w:rFonts w:ascii="Arial Narrow" w:hAnsi="Arial Narrow"/>
              </w:rPr>
              <w:t xml:space="preserve"> </w:t>
            </w:r>
            <w:r w:rsidRPr="00F86A9A">
              <w:rPr>
                <w:rFonts w:ascii="Arial Narrow" w:hAnsi="Arial Narrow"/>
              </w:rPr>
              <w:t>Test Engineer |</w:t>
            </w:r>
            <w:r>
              <w:rPr>
                <w:rFonts w:ascii="Arial Narrow" w:hAnsi="Arial Narrow"/>
              </w:rPr>
              <w:t xml:space="preserve"> Retail Services, Dec-2013 – Dec-</w:t>
            </w:r>
            <w:r w:rsidR="00971B70">
              <w:rPr>
                <w:rFonts w:ascii="Arial Narrow" w:hAnsi="Arial Narrow"/>
              </w:rPr>
              <w:t>2015</w:t>
            </w:r>
          </w:p>
          <w:p w14:paraId="4C9B811C" w14:textId="1387439E" w:rsidR="00473F24" w:rsidRPr="00F86A9A" w:rsidRDefault="00473F24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Tested applications with</w:t>
            </w:r>
            <w:r w:rsidRPr="00F86A9A">
              <w:rPr>
                <w:rFonts w:ascii="Arial Narrow" w:hAnsi="Arial Narrow"/>
              </w:rPr>
              <w:t xml:space="preserve"> Functional</w:t>
            </w:r>
            <w:r>
              <w:rPr>
                <w:rFonts w:ascii="Arial Narrow" w:hAnsi="Arial Narrow"/>
              </w:rPr>
              <w:t xml:space="preserve">, UI, </w:t>
            </w:r>
            <w:r w:rsidR="00971B70">
              <w:rPr>
                <w:rFonts w:ascii="Arial Narrow" w:hAnsi="Arial Narrow"/>
              </w:rPr>
              <w:t>R</w:t>
            </w:r>
            <w:r w:rsidRPr="00F86A9A">
              <w:rPr>
                <w:rFonts w:ascii="Arial Narrow" w:hAnsi="Arial Narrow"/>
              </w:rPr>
              <w:t>egression testing, UAT testing,</w:t>
            </w:r>
            <w:r>
              <w:rPr>
                <w:rFonts w:ascii="Arial Narrow" w:hAnsi="Arial Narrow"/>
              </w:rPr>
              <w:t xml:space="preserve"> </w:t>
            </w:r>
            <w:r w:rsidRPr="00F86A9A">
              <w:rPr>
                <w:rFonts w:ascii="Arial Narrow" w:hAnsi="Arial Narrow"/>
              </w:rPr>
              <w:t>Ad</w:t>
            </w:r>
            <w:r>
              <w:rPr>
                <w:rFonts w:ascii="Arial Narrow" w:hAnsi="Arial Narrow"/>
              </w:rPr>
              <w:t>-</w:t>
            </w:r>
            <w:r w:rsidRPr="00F86A9A">
              <w:rPr>
                <w:rFonts w:ascii="Arial Narrow" w:hAnsi="Arial Narrow"/>
              </w:rPr>
              <w:t>hoc testing</w:t>
            </w:r>
            <w:r w:rsidR="00971B70">
              <w:rPr>
                <w:rFonts w:ascii="Arial Narrow" w:hAnsi="Arial Narrow"/>
              </w:rPr>
              <w:t>, Integration testing, Sanity testing, Unit testing, System testing with Agile and Waterfall methodologies.</w:t>
            </w:r>
          </w:p>
          <w:p w14:paraId="04B4DDED" w14:textId="77777777" w:rsidR="00473F24" w:rsidRPr="00F86A9A" w:rsidRDefault="00473F24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 w:rsidRPr="00F86A9A">
              <w:rPr>
                <w:rFonts w:ascii="Arial Narrow" w:hAnsi="Arial Narrow"/>
              </w:rPr>
              <w:t>Facilitated war rooms while testing to resolve the issues with third parties</w:t>
            </w:r>
            <w:r>
              <w:rPr>
                <w:rFonts w:ascii="Arial Narrow" w:hAnsi="Arial Narrow"/>
              </w:rPr>
              <w:t>.</w:t>
            </w:r>
          </w:p>
          <w:p w14:paraId="29B27CE7" w14:textId="1DF2C4CF" w:rsidR="00473F24" w:rsidRPr="00F86A9A" w:rsidRDefault="00971B70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Designed test cases, tracked Bugs, g</w:t>
            </w:r>
            <w:r w:rsidR="00473F24" w:rsidRPr="00F86A9A">
              <w:rPr>
                <w:rFonts w:ascii="Arial Narrow" w:hAnsi="Arial Narrow"/>
              </w:rPr>
              <w:t xml:space="preserve">enerated </w:t>
            </w:r>
            <w:r w:rsidR="00473F24">
              <w:rPr>
                <w:rFonts w:ascii="Arial Narrow" w:hAnsi="Arial Narrow"/>
              </w:rPr>
              <w:t>test repo</w:t>
            </w:r>
            <w:r w:rsidR="00EE1A3C">
              <w:rPr>
                <w:rFonts w:ascii="Arial Narrow" w:hAnsi="Arial Narrow"/>
              </w:rPr>
              <w:t xml:space="preserve">rts, managed bugs using HP-ALM </w:t>
            </w:r>
            <w:r w:rsidR="00473F24">
              <w:rPr>
                <w:rFonts w:ascii="Arial Narrow" w:hAnsi="Arial Narrow"/>
              </w:rPr>
              <w:t>tool.</w:t>
            </w:r>
          </w:p>
          <w:p w14:paraId="0D1AC2A7" w14:textId="3ECBD82C" w:rsidR="00473F24" w:rsidRDefault="00473F24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Worked in</w:t>
            </w:r>
            <w:r w:rsidRPr="00055474">
              <w:rPr>
                <w:rFonts w:ascii="Arial Narrow" w:hAnsi="Arial Narrow"/>
              </w:rPr>
              <w:t xml:space="preserve"> numerous projects to improve the company’s marketing and website experience.</w:t>
            </w:r>
          </w:p>
          <w:p w14:paraId="2D30D3F2" w14:textId="24420EF0" w:rsidR="00BD0C12" w:rsidRPr="00055474" w:rsidRDefault="00BD0C12" w:rsidP="00971B70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Worked with a US and Europe based clients.</w:t>
            </w:r>
          </w:p>
          <w:p w14:paraId="7B92C994" w14:textId="5DD1818F" w:rsidR="00F62F36" w:rsidRPr="009F4798" w:rsidRDefault="00F62F36" w:rsidP="00971B70">
            <w:pPr>
              <w:rPr>
                <w:rFonts w:ascii="Arial Narrow" w:hAnsi="Arial Narrow"/>
              </w:rPr>
            </w:pPr>
          </w:p>
          <w:p w14:paraId="494C2FE5" w14:textId="61E0F88D" w:rsidR="00F62F36" w:rsidRPr="009F4798" w:rsidRDefault="00971B70" w:rsidP="00971B70">
            <w:pPr>
              <w:pStyle w:val="Subtitle"/>
              <w:rPr>
                <w:rFonts w:ascii="Arial Narrow" w:hAnsi="Arial Narrow"/>
              </w:rPr>
            </w:pPr>
            <w:r w:rsidRPr="009F4798">
              <w:rPr>
                <w:rFonts w:ascii="Arial Narrow" w:hAnsi="Arial Narrow"/>
                <w:b/>
                <w:noProof/>
                <w:sz w:val="22"/>
                <w:szCs w:val="22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2D2190" wp14:editId="4E59381C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196215</wp:posOffset>
                      </wp:positionV>
                      <wp:extent cx="3876675" cy="1143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766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A14BB" id="Rectangle 9" o:spid="_x0000_s1026" style="position:absolute;margin-left:82.2pt;margin-top:15.45pt;width:305.25pt;height: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" fillcolor="#d1e0ff [662]" strokecolor="white [3212]" strokeweight="1pt"/>
                  </w:pict>
                </mc:Fallback>
              </mc:AlternateContent>
            </w:r>
            <w:r w:rsidR="00F62F36">
              <w:rPr>
                <w:rFonts w:ascii="Arial Narrow" w:hAnsi="Arial Narrow"/>
              </w:rPr>
              <w:t>PROJECTS</w:t>
            </w:r>
            <w:r>
              <w:rPr>
                <w:rFonts w:ascii="Arial Narrow" w:hAnsi="Arial Narrow"/>
              </w:rPr>
              <w:t xml:space="preserve"> </w:t>
            </w:r>
          </w:p>
          <w:p w14:paraId="6437D509" w14:textId="43C502A3" w:rsidR="00F62F36" w:rsidRPr="009F4798" w:rsidRDefault="00971B70" w:rsidP="00971B70">
            <w:pPr>
              <w:pStyle w:val="BulletPoints"/>
              <w:numPr>
                <w:ilvl w:val="0"/>
                <w:numId w:val="0"/>
              </w:numPr>
              <w:ind w:left="360" w:hanging="360"/>
              <w:rPr>
                <w:rFonts w:ascii="Arial Narrow" w:hAnsi="Arial Narrow"/>
              </w:rPr>
            </w:pPr>
            <w:r w:rsidRPr="00971B70">
              <w:rPr>
                <w:rFonts w:ascii="Arial Narrow" w:hAnsi="Arial Narrow"/>
              </w:rPr>
              <w:t>CRM Dynamics, SaaS- Applicant tracking system, Banking system, Financi</w:t>
            </w:r>
            <w:r>
              <w:rPr>
                <w:rFonts w:ascii="Arial Narrow" w:hAnsi="Arial Narrow"/>
              </w:rPr>
              <w:t xml:space="preserve">al services, Retail services includes </w:t>
            </w:r>
            <w:r w:rsidRPr="00971B70">
              <w:rPr>
                <w:rFonts w:ascii="Arial Narrow" w:hAnsi="Arial Narrow"/>
              </w:rPr>
              <w:t>Automation and manual testing with Functional and non-functional testing.</w:t>
            </w:r>
          </w:p>
        </w:tc>
      </w:tr>
    </w:tbl>
    <w:p w14:paraId="602D2D76" w14:textId="77777777" w:rsidR="00D439AD" w:rsidRPr="009F4798" w:rsidRDefault="00D439AD" w:rsidP="00971B70">
      <w:pPr>
        <w:rPr>
          <w:rFonts w:ascii="Arial Narrow" w:hAnsi="Arial Narrow"/>
          <w:lang w:eastAsia="zh-CN"/>
        </w:rPr>
      </w:pPr>
    </w:p>
    <w:sectPr w:rsidR="00D439AD" w:rsidRPr="009F4798" w:rsidSect="00C542D0">
      <w:footerReference w:type="default" r:id="rId13"/>
      <w:pgSz w:w="12240" w:h="15840"/>
      <w:pgMar w:top="720" w:right="720" w:bottom="720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64322" w14:textId="77777777" w:rsidR="004C0381" w:rsidRDefault="004C0381" w:rsidP="002F6CB9">
      <w:r>
        <w:separator/>
      </w:r>
    </w:p>
  </w:endnote>
  <w:endnote w:type="continuationSeparator" w:id="0">
    <w:p w14:paraId="07A0F4E3" w14:textId="77777777" w:rsidR="004C0381" w:rsidRDefault="004C0381" w:rsidP="002F6CB9">
      <w:r>
        <w:continuationSeparator/>
      </w:r>
    </w:p>
  </w:endnote>
  <w:endnote w:type="continuationNotice" w:id="1">
    <w:p w14:paraId="4738E556" w14:textId="77777777" w:rsidR="004C0381" w:rsidRDefault="004C0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0BA0" w14:textId="77777777" w:rsidR="00185237" w:rsidRPr="00F7157D" w:rsidRDefault="00185237" w:rsidP="00D75F2B">
    <w:pPr>
      <w:tabs>
        <w:tab w:val="left" w:pos="2880"/>
      </w:tabs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9307E" w14:textId="77777777" w:rsidR="004C0381" w:rsidRDefault="004C0381" w:rsidP="002F6CB9">
      <w:r>
        <w:separator/>
      </w:r>
    </w:p>
  </w:footnote>
  <w:footnote w:type="continuationSeparator" w:id="0">
    <w:p w14:paraId="5D0B2E7C" w14:textId="77777777" w:rsidR="004C0381" w:rsidRDefault="004C0381" w:rsidP="002F6CB9">
      <w:r>
        <w:continuationSeparator/>
      </w:r>
    </w:p>
  </w:footnote>
  <w:footnote w:type="continuationNotice" w:id="1">
    <w:p w14:paraId="410F859C" w14:textId="77777777" w:rsidR="004C0381" w:rsidRDefault="004C0381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DA7"/>
    <w:multiLevelType w:val="hybridMultilevel"/>
    <w:tmpl w:val="770E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7AE6934"/>
    <w:multiLevelType w:val="multilevel"/>
    <w:tmpl w:val="419436B0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02E6"/>
    <w:multiLevelType w:val="multilevel"/>
    <w:tmpl w:val="D37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CD0F8C"/>
    <w:multiLevelType w:val="hybridMultilevel"/>
    <w:tmpl w:val="1F14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1850"/>
    <w:multiLevelType w:val="multilevel"/>
    <w:tmpl w:val="97AE915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80AC8"/>
    <w:multiLevelType w:val="hybridMultilevel"/>
    <w:tmpl w:val="D82CB8FE"/>
    <w:lvl w:ilvl="0" w:tplc="64A8D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EC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04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A4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7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63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A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25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2A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437D1"/>
    <w:multiLevelType w:val="multilevel"/>
    <w:tmpl w:val="1CE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7610C6"/>
    <w:multiLevelType w:val="multilevel"/>
    <w:tmpl w:val="F62A5120"/>
    <w:styleLink w:val="CurrentList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405DC"/>
    <w:multiLevelType w:val="multilevel"/>
    <w:tmpl w:val="1CE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983C3F"/>
    <w:multiLevelType w:val="hybridMultilevel"/>
    <w:tmpl w:val="E1121072"/>
    <w:lvl w:ilvl="0" w:tplc="D7CC2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B66FF" w:themeColor="accent1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715CD"/>
    <w:multiLevelType w:val="hybridMultilevel"/>
    <w:tmpl w:val="C5D072CA"/>
    <w:lvl w:ilvl="0" w:tplc="F96C55BE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color w:val="1B66F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C61CA"/>
    <w:multiLevelType w:val="multilevel"/>
    <w:tmpl w:val="B72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B66FF" w:themeColor="accent1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411257"/>
    <w:multiLevelType w:val="hybridMultilevel"/>
    <w:tmpl w:val="CCE86546"/>
    <w:lvl w:ilvl="0" w:tplc="C2666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E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8F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A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B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E8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A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8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E5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7A9C1"/>
    <w:multiLevelType w:val="hybridMultilevel"/>
    <w:tmpl w:val="6868B7E4"/>
    <w:lvl w:ilvl="0" w:tplc="5950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E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27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A6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E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8C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0C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82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80BFD"/>
    <w:multiLevelType w:val="multilevel"/>
    <w:tmpl w:val="1CE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0"/>
  </w:num>
  <w:num w:numId="4">
    <w:abstractNumId w:val="19"/>
  </w:num>
  <w:num w:numId="5">
    <w:abstractNumId w:val="2"/>
  </w:num>
  <w:num w:numId="6">
    <w:abstractNumId w:val="3"/>
  </w:num>
  <w:num w:numId="7">
    <w:abstractNumId w:val="21"/>
  </w:num>
  <w:num w:numId="8">
    <w:abstractNumId w:val="1"/>
  </w:num>
  <w:num w:numId="9">
    <w:abstractNumId w:val="16"/>
  </w:num>
  <w:num w:numId="10">
    <w:abstractNumId w:val="17"/>
  </w:num>
  <w:num w:numId="11">
    <w:abstractNumId w:val="7"/>
  </w:num>
  <w:num w:numId="12">
    <w:abstractNumId w:val="14"/>
  </w:num>
  <w:num w:numId="13">
    <w:abstractNumId w:val="8"/>
  </w:num>
  <w:num w:numId="14">
    <w:abstractNumId w:val="11"/>
  </w:num>
  <w:num w:numId="15">
    <w:abstractNumId w:val="5"/>
  </w:num>
  <w:num w:numId="16">
    <w:abstractNumId w:val="6"/>
  </w:num>
  <w:num w:numId="17">
    <w:abstractNumId w:val="0"/>
  </w:num>
  <w:num w:numId="18">
    <w:abstractNumId w:val="13"/>
  </w:num>
  <w:num w:numId="19">
    <w:abstractNumId w:val="18"/>
  </w:num>
  <w:num w:numId="20">
    <w:abstractNumId w:val="12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3F"/>
    <w:rsid w:val="0000784B"/>
    <w:rsid w:val="00011451"/>
    <w:rsid w:val="00013E46"/>
    <w:rsid w:val="00016902"/>
    <w:rsid w:val="0001752C"/>
    <w:rsid w:val="00017EF4"/>
    <w:rsid w:val="000274B2"/>
    <w:rsid w:val="00027DE9"/>
    <w:rsid w:val="0003339A"/>
    <w:rsid w:val="000432C9"/>
    <w:rsid w:val="00043E41"/>
    <w:rsid w:val="00047507"/>
    <w:rsid w:val="00055474"/>
    <w:rsid w:val="00060324"/>
    <w:rsid w:val="00066AA8"/>
    <w:rsid w:val="0006707F"/>
    <w:rsid w:val="000704FD"/>
    <w:rsid w:val="00071ECB"/>
    <w:rsid w:val="00073093"/>
    <w:rsid w:val="0007425D"/>
    <w:rsid w:val="000746AE"/>
    <w:rsid w:val="000808E4"/>
    <w:rsid w:val="00080F95"/>
    <w:rsid w:val="00084493"/>
    <w:rsid w:val="0009179A"/>
    <w:rsid w:val="00091C55"/>
    <w:rsid w:val="00094204"/>
    <w:rsid w:val="000A04DC"/>
    <w:rsid w:val="000A0B46"/>
    <w:rsid w:val="000A4021"/>
    <w:rsid w:val="000B3CCE"/>
    <w:rsid w:val="000B5CA9"/>
    <w:rsid w:val="000C0722"/>
    <w:rsid w:val="000C1707"/>
    <w:rsid w:val="000D55D5"/>
    <w:rsid w:val="000E795C"/>
    <w:rsid w:val="00106735"/>
    <w:rsid w:val="00106CD1"/>
    <w:rsid w:val="00111999"/>
    <w:rsid w:val="001153F9"/>
    <w:rsid w:val="00121E79"/>
    <w:rsid w:val="001230CE"/>
    <w:rsid w:val="0014037E"/>
    <w:rsid w:val="0014350B"/>
    <w:rsid w:val="00146414"/>
    <w:rsid w:val="0014790E"/>
    <w:rsid w:val="00155A4E"/>
    <w:rsid w:val="001619DD"/>
    <w:rsid w:val="00165A41"/>
    <w:rsid w:val="0017403A"/>
    <w:rsid w:val="00174835"/>
    <w:rsid w:val="001766A9"/>
    <w:rsid w:val="00182A36"/>
    <w:rsid w:val="00185237"/>
    <w:rsid w:val="00185DA0"/>
    <w:rsid w:val="001965FF"/>
    <w:rsid w:val="001A5DB1"/>
    <w:rsid w:val="001A75A9"/>
    <w:rsid w:val="001B0D84"/>
    <w:rsid w:val="001B4A5C"/>
    <w:rsid w:val="001C17AE"/>
    <w:rsid w:val="001C747C"/>
    <w:rsid w:val="001C7DB9"/>
    <w:rsid w:val="001D3773"/>
    <w:rsid w:val="001D5100"/>
    <w:rsid w:val="001E378D"/>
    <w:rsid w:val="001E4C79"/>
    <w:rsid w:val="001E67D0"/>
    <w:rsid w:val="001F2CD4"/>
    <w:rsid w:val="001F43C4"/>
    <w:rsid w:val="001F7CBD"/>
    <w:rsid w:val="00207591"/>
    <w:rsid w:val="00212436"/>
    <w:rsid w:val="00215903"/>
    <w:rsid w:val="00221EE0"/>
    <w:rsid w:val="002325A8"/>
    <w:rsid w:val="00234588"/>
    <w:rsid w:val="0024103B"/>
    <w:rsid w:val="00245FDE"/>
    <w:rsid w:val="002479B2"/>
    <w:rsid w:val="002509AD"/>
    <w:rsid w:val="00255334"/>
    <w:rsid w:val="00256C9B"/>
    <w:rsid w:val="00260753"/>
    <w:rsid w:val="00267080"/>
    <w:rsid w:val="00273064"/>
    <w:rsid w:val="00287E68"/>
    <w:rsid w:val="00292A11"/>
    <w:rsid w:val="002A05F7"/>
    <w:rsid w:val="002A24C9"/>
    <w:rsid w:val="002A55BB"/>
    <w:rsid w:val="002A6D82"/>
    <w:rsid w:val="002B2EBE"/>
    <w:rsid w:val="002B7AC6"/>
    <w:rsid w:val="002C21CC"/>
    <w:rsid w:val="002C3C90"/>
    <w:rsid w:val="002C3FB8"/>
    <w:rsid w:val="002C5DF7"/>
    <w:rsid w:val="002C6A85"/>
    <w:rsid w:val="002D1207"/>
    <w:rsid w:val="002E3224"/>
    <w:rsid w:val="002E7EE0"/>
    <w:rsid w:val="002F6CB9"/>
    <w:rsid w:val="00303559"/>
    <w:rsid w:val="0030671F"/>
    <w:rsid w:val="00307EE8"/>
    <w:rsid w:val="0031260F"/>
    <w:rsid w:val="00313735"/>
    <w:rsid w:val="003163FB"/>
    <w:rsid w:val="00321B8D"/>
    <w:rsid w:val="00330565"/>
    <w:rsid w:val="00335393"/>
    <w:rsid w:val="0033798E"/>
    <w:rsid w:val="00340C75"/>
    <w:rsid w:val="00347866"/>
    <w:rsid w:val="0035482D"/>
    <w:rsid w:val="00357B3D"/>
    <w:rsid w:val="00377519"/>
    <w:rsid w:val="00377D18"/>
    <w:rsid w:val="0038460C"/>
    <w:rsid w:val="00384699"/>
    <w:rsid w:val="003B357D"/>
    <w:rsid w:val="003C42B0"/>
    <w:rsid w:val="003D072D"/>
    <w:rsid w:val="003D34E3"/>
    <w:rsid w:val="003D577F"/>
    <w:rsid w:val="003D5B83"/>
    <w:rsid w:val="003E486E"/>
    <w:rsid w:val="003E563E"/>
    <w:rsid w:val="003E64B5"/>
    <w:rsid w:val="003E663B"/>
    <w:rsid w:val="003E6D64"/>
    <w:rsid w:val="003F4D06"/>
    <w:rsid w:val="003F5537"/>
    <w:rsid w:val="003F7678"/>
    <w:rsid w:val="0040143A"/>
    <w:rsid w:val="00403101"/>
    <w:rsid w:val="00405188"/>
    <w:rsid w:val="00410F37"/>
    <w:rsid w:val="004166DE"/>
    <w:rsid w:val="004201D3"/>
    <w:rsid w:val="00422CA2"/>
    <w:rsid w:val="004245C4"/>
    <w:rsid w:val="0042630B"/>
    <w:rsid w:val="00442914"/>
    <w:rsid w:val="004466A5"/>
    <w:rsid w:val="004475E2"/>
    <w:rsid w:val="0045173A"/>
    <w:rsid w:val="004569D9"/>
    <w:rsid w:val="00460318"/>
    <w:rsid w:val="00462B7A"/>
    <w:rsid w:val="00464CB5"/>
    <w:rsid w:val="0046736A"/>
    <w:rsid w:val="00473931"/>
    <w:rsid w:val="00473F24"/>
    <w:rsid w:val="00475B8D"/>
    <w:rsid w:val="0047646E"/>
    <w:rsid w:val="00480A93"/>
    <w:rsid w:val="00490212"/>
    <w:rsid w:val="004925BA"/>
    <w:rsid w:val="00494904"/>
    <w:rsid w:val="00496677"/>
    <w:rsid w:val="004A2CC5"/>
    <w:rsid w:val="004A4372"/>
    <w:rsid w:val="004A7AE4"/>
    <w:rsid w:val="004C0381"/>
    <w:rsid w:val="004C4898"/>
    <w:rsid w:val="004D2C12"/>
    <w:rsid w:val="004D3623"/>
    <w:rsid w:val="004E134D"/>
    <w:rsid w:val="004E1CD6"/>
    <w:rsid w:val="004E2269"/>
    <w:rsid w:val="004F6F2E"/>
    <w:rsid w:val="00510469"/>
    <w:rsid w:val="00512EF9"/>
    <w:rsid w:val="00521A9D"/>
    <w:rsid w:val="005315D9"/>
    <w:rsid w:val="005432D3"/>
    <w:rsid w:val="00553571"/>
    <w:rsid w:val="00554DC0"/>
    <w:rsid w:val="00556A4B"/>
    <w:rsid w:val="005625C7"/>
    <w:rsid w:val="00572B1F"/>
    <w:rsid w:val="005735C2"/>
    <w:rsid w:val="00574C4D"/>
    <w:rsid w:val="0058093C"/>
    <w:rsid w:val="00586288"/>
    <w:rsid w:val="005932DA"/>
    <w:rsid w:val="005A001B"/>
    <w:rsid w:val="005A01C7"/>
    <w:rsid w:val="005A05E2"/>
    <w:rsid w:val="005B32E9"/>
    <w:rsid w:val="005B704F"/>
    <w:rsid w:val="005C03A3"/>
    <w:rsid w:val="005C3526"/>
    <w:rsid w:val="005C4237"/>
    <w:rsid w:val="005D1B3F"/>
    <w:rsid w:val="005D2E4F"/>
    <w:rsid w:val="005D49CA"/>
    <w:rsid w:val="005D5120"/>
    <w:rsid w:val="005D68BA"/>
    <w:rsid w:val="005D6AFA"/>
    <w:rsid w:val="005E23DC"/>
    <w:rsid w:val="005E408E"/>
    <w:rsid w:val="005F1993"/>
    <w:rsid w:val="005F5BF0"/>
    <w:rsid w:val="0060326F"/>
    <w:rsid w:val="00617F0F"/>
    <w:rsid w:val="0062312E"/>
    <w:rsid w:val="00623E06"/>
    <w:rsid w:val="00627270"/>
    <w:rsid w:val="0062756C"/>
    <w:rsid w:val="006320D4"/>
    <w:rsid w:val="00632D4C"/>
    <w:rsid w:val="00633CFC"/>
    <w:rsid w:val="00640BD5"/>
    <w:rsid w:val="00642671"/>
    <w:rsid w:val="006450C1"/>
    <w:rsid w:val="00645FB3"/>
    <w:rsid w:val="00646B85"/>
    <w:rsid w:val="00662E8C"/>
    <w:rsid w:val="00671628"/>
    <w:rsid w:val="00673037"/>
    <w:rsid w:val="0068293D"/>
    <w:rsid w:val="0068361A"/>
    <w:rsid w:val="00693CB4"/>
    <w:rsid w:val="006955AC"/>
    <w:rsid w:val="006A5B2B"/>
    <w:rsid w:val="006B04A0"/>
    <w:rsid w:val="006B2B44"/>
    <w:rsid w:val="006B3BC2"/>
    <w:rsid w:val="006C4331"/>
    <w:rsid w:val="006E0437"/>
    <w:rsid w:val="006E389E"/>
    <w:rsid w:val="006E795B"/>
    <w:rsid w:val="006F03BF"/>
    <w:rsid w:val="006F16B7"/>
    <w:rsid w:val="006F4142"/>
    <w:rsid w:val="00700319"/>
    <w:rsid w:val="0070419C"/>
    <w:rsid w:val="00705D7F"/>
    <w:rsid w:val="00710DD1"/>
    <w:rsid w:val="00720554"/>
    <w:rsid w:val="0072241A"/>
    <w:rsid w:val="0072310F"/>
    <w:rsid w:val="0073587E"/>
    <w:rsid w:val="00740A7E"/>
    <w:rsid w:val="00740F48"/>
    <w:rsid w:val="007466F4"/>
    <w:rsid w:val="00746BFF"/>
    <w:rsid w:val="00751964"/>
    <w:rsid w:val="00761E49"/>
    <w:rsid w:val="007740DB"/>
    <w:rsid w:val="00774953"/>
    <w:rsid w:val="00777F96"/>
    <w:rsid w:val="00784B02"/>
    <w:rsid w:val="00785436"/>
    <w:rsid w:val="00796657"/>
    <w:rsid w:val="00797E65"/>
    <w:rsid w:val="007A242C"/>
    <w:rsid w:val="007A3918"/>
    <w:rsid w:val="007A466D"/>
    <w:rsid w:val="007A6CB2"/>
    <w:rsid w:val="007A778A"/>
    <w:rsid w:val="007B0615"/>
    <w:rsid w:val="007B181C"/>
    <w:rsid w:val="007B28D5"/>
    <w:rsid w:val="007B4F2D"/>
    <w:rsid w:val="007B6AC9"/>
    <w:rsid w:val="007C0CF2"/>
    <w:rsid w:val="007C31DA"/>
    <w:rsid w:val="007C605F"/>
    <w:rsid w:val="007C74B7"/>
    <w:rsid w:val="007D04C3"/>
    <w:rsid w:val="007D294F"/>
    <w:rsid w:val="007D64E9"/>
    <w:rsid w:val="007E119D"/>
    <w:rsid w:val="007E1BED"/>
    <w:rsid w:val="007E2782"/>
    <w:rsid w:val="007E3CE5"/>
    <w:rsid w:val="007E3EC5"/>
    <w:rsid w:val="007F21E3"/>
    <w:rsid w:val="007F2469"/>
    <w:rsid w:val="007F4D8C"/>
    <w:rsid w:val="007F6301"/>
    <w:rsid w:val="007F71E1"/>
    <w:rsid w:val="00801E68"/>
    <w:rsid w:val="00811323"/>
    <w:rsid w:val="00811C7C"/>
    <w:rsid w:val="00813E33"/>
    <w:rsid w:val="00817E2C"/>
    <w:rsid w:val="00830BD1"/>
    <w:rsid w:val="008351CD"/>
    <w:rsid w:val="0084117D"/>
    <w:rsid w:val="00851431"/>
    <w:rsid w:val="008539E9"/>
    <w:rsid w:val="008541C2"/>
    <w:rsid w:val="00856734"/>
    <w:rsid w:val="0085752A"/>
    <w:rsid w:val="00861602"/>
    <w:rsid w:val="0086291E"/>
    <w:rsid w:val="0086591B"/>
    <w:rsid w:val="00872921"/>
    <w:rsid w:val="00876A9E"/>
    <w:rsid w:val="0087760D"/>
    <w:rsid w:val="00884241"/>
    <w:rsid w:val="00885382"/>
    <w:rsid w:val="00894050"/>
    <w:rsid w:val="0089745D"/>
    <w:rsid w:val="008A0BDD"/>
    <w:rsid w:val="008A0F27"/>
    <w:rsid w:val="008A14CE"/>
    <w:rsid w:val="008B1ED7"/>
    <w:rsid w:val="008B62FE"/>
    <w:rsid w:val="008C2934"/>
    <w:rsid w:val="008E048E"/>
    <w:rsid w:val="008F6575"/>
    <w:rsid w:val="00901D41"/>
    <w:rsid w:val="00902B34"/>
    <w:rsid w:val="009045EE"/>
    <w:rsid w:val="00906CD8"/>
    <w:rsid w:val="009111F2"/>
    <w:rsid w:val="009112F0"/>
    <w:rsid w:val="0091205A"/>
    <w:rsid w:val="0091523D"/>
    <w:rsid w:val="009234B5"/>
    <w:rsid w:val="00925C00"/>
    <w:rsid w:val="00927C87"/>
    <w:rsid w:val="009357A4"/>
    <w:rsid w:val="00937C7F"/>
    <w:rsid w:val="00942E47"/>
    <w:rsid w:val="00943D91"/>
    <w:rsid w:val="00944346"/>
    <w:rsid w:val="00954068"/>
    <w:rsid w:val="00956CE0"/>
    <w:rsid w:val="00960F71"/>
    <w:rsid w:val="00970252"/>
    <w:rsid w:val="00971B70"/>
    <w:rsid w:val="00977294"/>
    <w:rsid w:val="00977DCC"/>
    <w:rsid w:val="00981593"/>
    <w:rsid w:val="0098199C"/>
    <w:rsid w:val="00981F1D"/>
    <w:rsid w:val="00982B00"/>
    <w:rsid w:val="0098684C"/>
    <w:rsid w:val="00993CA3"/>
    <w:rsid w:val="00997316"/>
    <w:rsid w:val="009A2009"/>
    <w:rsid w:val="009A6B1E"/>
    <w:rsid w:val="009B5655"/>
    <w:rsid w:val="009B5BD6"/>
    <w:rsid w:val="009C1962"/>
    <w:rsid w:val="009C7782"/>
    <w:rsid w:val="009D0CA4"/>
    <w:rsid w:val="009D2087"/>
    <w:rsid w:val="009E1FBC"/>
    <w:rsid w:val="009E281C"/>
    <w:rsid w:val="009E5354"/>
    <w:rsid w:val="009E7B36"/>
    <w:rsid w:val="009F1AE1"/>
    <w:rsid w:val="009F40FE"/>
    <w:rsid w:val="009F4798"/>
    <w:rsid w:val="009F5632"/>
    <w:rsid w:val="009F71F5"/>
    <w:rsid w:val="00A03935"/>
    <w:rsid w:val="00A17C16"/>
    <w:rsid w:val="00A20554"/>
    <w:rsid w:val="00A25B1F"/>
    <w:rsid w:val="00A37B48"/>
    <w:rsid w:val="00A4550D"/>
    <w:rsid w:val="00A47A62"/>
    <w:rsid w:val="00A5173E"/>
    <w:rsid w:val="00A545AD"/>
    <w:rsid w:val="00A635D5"/>
    <w:rsid w:val="00A64500"/>
    <w:rsid w:val="00A65C21"/>
    <w:rsid w:val="00A72E2D"/>
    <w:rsid w:val="00A737E6"/>
    <w:rsid w:val="00A73EDD"/>
    <w:rsid w:val="00A74828"/>
    <w:rsid w:val="00A81573"/>
    <w:rsid w:val="00A82D03"/>
    <w:rsid w:val="00A831EA"/>
    <w:rsid w:val="00AA0895"/>
    <w:rsid w:val="00AA3E88"/>
    <w:rsid w:val="00AA4CCA"/>
    <w:rsid w:val="00AB03E4"/>
    <w:rsid w:val="00AB2151"/>
    <w:rsid w:val="00AB6AF9"/>
    <w:rsid w:val="00AC17B5"/>
    <w:rsid w:val="00AC1D20"/>
    <w:rsid w:val="00AC58DB"/>
    <w:rsid w:val="00AD0388"/>
    <w:rsid w:val="00AE17C6"/>
    <w:rsid w:val="00B02FE2"/>
    <w:rsid w:val="00B043D4"/>
    <w:rsid w:val="00B044C8"/>
    <w:rsid w:val="00B10C68"/>
    <w:rsid w:val="00B14E21"/>
    <w:rsid w:val="00B22008"/>
    <w:rsid w:val="00B36295"/>
    <w:rsid w:val="00B36D0E"/>
    <w:rsid w:val="00B425E2"/>
    <w:rsid w:val="00B468DE"/>
    <w:rsid w:val="00B5002A"/>
    <w:rsid w:val="00B5429F"/>
    <w:rsid w:val="00B54B2F"/>
    <w:rsid w:val="00B606A2"/>
    <w:rsid w:val="00B607A9"/>
    <w:rsid w:val="00B62A64"/>
    <w:rsid w:val="00B65097"/>
    <w:rsid w:val="00B66593"/>
    <w:rsid w:val="00B77CDC"/>
    <w:rsid w:val="00B80EE9"/>
    <w:rsid w:val="00BA133D"/>
    <w:rsid w:val="00BA1AE3"/>
    <w:rsid w:val="00BA6CBA"/>
    <w:rsid w:val="00BA77D3"/>
    <w:rsid w:val="00BB29E4"/>
    <w:rsid w:val="00BB60DC"/>
    <w:rsid w:val="00BC0E27"/>
    <w:rsid w:val="00BC3C1B"/>
    <w:rsid w:val="00BC410B"/>
    <w:rsid w:val="00BC6C1C"/>
    <w:rsid w:val="00BC7F3E"/>
    <w:rsid w:val="00BD0276"/>
    <w:rsid w:val="00BD0C12"/>
    <w:rsid w:val="00BD2465"/>
    <w:rsid w:val="00BD328F"/>
    <w:rsid w:val="00BE32FE"/>
    <w:rsid w:val="00BE4120"/>
    <w:rsid w:val="00BF58F3"/>
    <w:rsid w:val="00C0551E"/>
    <w:rsid w:val="00C058B2"/>
    <w:rsid w:val="00C0683C"/>
    <w:rsid w:val="00C1017F"/>
    <w:rsid w:val="00C118C7"/>
    <w:rsid w:val="00C16940"/>
    <w:rsid w:val="00C16B77"/>
    <w:rsid w:val="00C215ED"/>
    <w:rsid w:val="00C25D46"/>
    <w:rsid w:val="00C26637"/>
    <w:rsid w:val="00C3717D"/>
    <w:rsid w:val="00C37DC7"/>
    <w:rsid w:val="00C37FD2"/>
    <w:rsid w:val="00C4324B"/>
    <w:rsid w:val="00C43EA6"/>
    <w:rsid w:val="00C47C3D"/>
    <w:rsid w:val="00C542D0"/>
    <w:rsid w:val="00C55701"/>
    <w:rsid w:val="00C55C51"/>
    <w:rsid w:val="00C56894"/>
    <w:rsid w:val="00C63B18"/>
    <w:rsid w:val="00C66995"/>
    <w:rsid w:val="00C669AE"/>
    <w:rsid w:val="00C764ED"/>
    <w:rsid w:val="00C8183F"/>
    <w:rsid w:val="00C8238F"/>
    <w:rsid w:val="00C83E97"/>
    <w:rsid w:val="00C92011"/>
    <w:rsid w:val="00CA4BEC"/>
    <w:rsid w:val="00CA7C07"/>
    <w:rsid w:val="00CB1586"/>
    <w:rsid w:val="00CB288D"/>
    <w:rsid w:val="00CB5A71"/>
    <w:rsid w:val="00CB5EA6"/>
    <w:rsid w:val="00CC3996"/>
    <w:rsid w:val="00CC429F"/>
    <w:rsid w:val="00CC569B"/>
    <w:rsid w:val="00CD08CC"/>
    <w:rsid w:val="00CD2D9F"/>
    <w:rsid w:val="00CE17A0"/>
    <w:rsid w:val="00CE556F"/>
    <w:rsid w:val="00CE6E86"/>
    <w:rsid w:val="00CF0B09"/>
    <w:rsid w:val="00CF1233"/>
    <w:rsid w:val="00CF4208"/>
    <w:rsid w:val="00CF677A"/>
    <w:rsid w:val="00D11D1F"/>
    <w:rsid w:val="00D20BA5"/>
    <w:rsid w:val="00D27DF5"/>
    <w:rsid w:val="00D37D17"/>
    <w:rsid w:val="00D439AD"/>
    <w:rsid w:val="00D44351"/>
    <w:rsid w:val="00D44551"/>
    <w:rsid w:val="00D46D72"/>
    <w:rsid w:val="00D506B5"/>
    <w:rsid w:val="00D51D30"/>
    <w:rsid w:val="00D52BE1"/>
    <w:rsid w:val="00D536E4"/>
    <w:rsid w:val="00D5552B"/>
    <w:rsid w:val="00D649DF"/>
    <w:rsid w:val="00D73002"/>
    <w:rsid w:val="00D75F2B"/>
    <w:rsid w:val="00D87E03"/>
    <w:rsid w:val="00D911D0"/>
    <w:rsid w:val="00DA46D2"/>
    <w:rsid w:val="00DA475E"/>
    <w:rsid w:val="00DA6296"/>
    <w:rsid w:val="00DB29DA"/>
    <w:rsid w:val="00DC13F7"/>
    <w:rsid w:val="00DC4DC0"/>
    <w:rsid w:val="00DC60C6"/>
    <w:rsid w:val="00DC77F8"/>
    <w:rsid w:val="00DC7C88"/>
    <w:rsid w:val="00DD2BA9"/>
    <w:rsid w:val="00DD53A6"/>
    <w:rsid w:val="00DD6D9A"/>
    <w:rsid w:val="00DF1F47"/>
    <w:rsid w:val="00DF5447"/>
    <w:rsid w:val="00E00D15"/>
    <w:rsid w:val="00E05B3F"/>
    <w:rsid w:val="00E05F5B"/>
    <w:rsid w:val="00E067BA"/>
    <w:rsid w:val="00E2436C"/>
    <w:rsid w:val="00E40C3C"/>
    <w:rsid w:val="00E449AA"/>
    <w:rsid w:val="00E47EF0"/>
    <w:rsid w:val="00E5390E"/>
    <w:rsid w:val="00E53E79"/>
    <w:rsid w:val="00E5729A"/>
    <w:rsid w:val="00E624DA"/>
    <w:rsid w:val="00E6525B"/>
    <w:rsid w:val="00E705CB"/>
    <w:rsid w:val="00E80D22"/>
    <w:rsid w:val="00E81EEB"/>
    <w:rsid w:val="00E8269A"/>
    <w:rsid w:val="00E97CB2"/>
    <w:rsid w:val="00EA0ACB"/>
    <w:rsid w:val="00EA4BCF"/>
    <w:rsid w:val="00EB2E9C"/>
    <w:rsid w:val="00EB3FA2"/>
    <w:rsid w:val="00EB5EBC"/>
    <w:rsid w:val="00EB61AF"/>
    <w:rsid w:val="00EC0683"/>
    <w:rsid w:val="00EC3B4B"/>
    <w:rsid w:val="00ED3A69"/>
    <w:rsid w:val="00ED6E70"/>
    <w:rsid w:val="00EE1A3C"/>
    <w:rsid w:val="00EE28BB"/>
    <w:rsid w:val="00EE3029"/>
    <w:rsid w:val="00EE3F1F"/>
    <w:rsid w:val="00EE5CBD"/>
    <w:rsid w:val="00EF10F2"/>
    <w:rsid w:val="00EF1661"/>
    <w:rsid w:val="00F05326"/>
    <w:rsid w:val="00F14399"/>
    <w:rsid w:val="00F2054D"/>
    <w:rsid w:val="00F31058"/>
    <w:rsid w:val="00F4056B"/>
    <w:rsid w:val="00F41ACF"/>
    <w:rsid w:val="00F41FA9"/>
    <w:rsid w:val="00F4340A"/>
    <w:rsid w:val="00F5689F"/>
    <w:rsid w:val="00F613F7"/>
    <w:rsid w:val="00F62F36"/>
    <w:rsid w:val="00F67B85"/>
    <w:rsid w:val="00F7064C"/>
    <w:rsid w:val="00F7157D"/>
    <w:rsid w:val="00F73C09"/>
    <w:rsid w:val="00F748EF"/>
    <w:rsid w:val="00F86A9A"/>
    <w:rsid w:val="00F95AF2"/>
    <w:rsid w:val="00F97C5C"/>
    <w:rsid w:val="00FA1EEA"/>
    <w:rsid w:val="00FB4D56"/>
    <w:rsid w:val="00FC4225"/>
    <w:rsid w:val="00FC49AC"/>
    <w:rsid w:val="00FC533E"/>
    <w:rsid w:val="00FC6CDF"/>
    <w:rsid w:val="00FC78D4"/>
    <w:rsid w:val="00FE2299"/>
    <w:rsid w:val="00FE2B5A"/>
    <w:rsid w:val="00FE74E3"/>
    <w:rsid w:val="00FF29E8"/>
    <w:rsid w:val="00FF5535"/>
    <w:rsid w:val="032FB0DA"/>
    <w:rsid w:val="03A61407"/>
    <w:rsid w:val="0568BF1F"/>
    <w:rsid w:val="05D69049"/>
    <w:rsid w:val="06523E59"/>
    <w:rsid w:val="0892F35F"/>
    <w:rsid w:val="095D7BB7"/>
    <w:rsid w:val="0AD5F7B6"/>
    <w:rsid w:val="0C76D0D8"/>
    <w:rsid w:val="0DDA795B"/>
    <w:rsid w:val="0EF0DBB0"/>
    <w:rsid w:val="0FB07B3C"/>
    <w:rsid w:val="108848E7"/>
    <w:rsid w:val="10B57A46"/>
    <w:rsid w:val="11076AC6"/>
    <w:rsid w:val="116D46C7"/>
    <w:rsid w:val="13FB7E65"/>
    <w:rsid w:val="181579C9"/>
    <w:rsid w:val="18C910CC"/>
    <w:rsid w:val="1B6431F5"/>
    <w:rsid w:val="1DD07347"/>
    <w:rsid w:val="2056E48F"/>
    <w:rsid w:val="228CD37E"/>
    <w:rsid w:val="22B64D95"/>
    <w:rsid w:val="22D43203"/>
    <w:rsid w:val="24FB0AB2"/>
    <w:rsid w:val="25131E10"/>
    <w:rsid w:val="2574449E"/>
    <w:rsid w:val="25F4EC10"/>
    <w:rsid w:val="2778B286"/>
    <w:rsid w:val="27A1A993"/>
    <w:rsid w:val="27B2D8D0"/>
    <w:rsid w:val="27E4F5E1"/>
    <w:rsid w:val="27EB31CA"/>
    <w:rsid w:val="28ACEDD9"/>
    <w:rsid w:val="2C7A4160"/>
    <w:rsid w:val="2CB9A773"/>
    <w:rsid w:val="2D733AAF"/>
    <w:rsid w:val="3068EEA1"/>
    <w:rsid w:val="31B3FDA4"/>
    <w:rsid w:val="31E047D5"/>
    <w:rsid w:val="324670F6"/>
    <w:rsid w:val="3257C262"/>
    <w:rsid w:val="32862BB9"/>
    <w:rsid w:val="3372DAF1"/>
    <w:rsid w:val="353AAB34"/>
    <w:rsid w:val="359750EA"/>
    <w:rsid w:val="3AC0AC39"/>
    <w:rsid w:val="3CE0F9A0"/>
    <w:rsid w:val="3E3AA52A"/>
    <w:rsid w:val="3F06839F"/>
    <w:rsid w:val="3F09DF3F"/>
    <w:rsid w:val="3FF020FB"/>
    <w:rsid w:val="45F46301"/>
    <w:rsid w:val="48B54849"/>
    <w:rsid w:val="49E761C6"/>
    <w:rsid w:val="4C9AC43C"/>
    <w:rsid w:val="4EE26710"/>
    <w:rsid w:val="4F09FBEA"/>
    <w:rsid w:val="4F5D841D"/>
    <w:rsid w:val="4FD2A718"/>
    <w:rsid w:val="501710F2"/>
    <w:rsid w:val="5043E4EF"/>
    <w:rsid w:val="50BF779A"/>
    <w:rsid w:val="529D2652"/>
    <w:rsid w:val="55090990"/>
    <w:rsid w:val="55B6C58F"/>
    <w:rsid w:val="56C56A73"/>
    <w:rsid w:val="56EB14E1"/>
    <w:rsid w:val="5776827B"/>
    <w:rsid w:val="5BEC55CB"/>
    <w:rsid w:val="5D34E458"/>
    <w:rsid w:val="5F3F2513"/>
    <w:rsid w:val="5FADCC99"/>
    <w:rsid w:val="60C97377"/>
    <w:rsid w:val="61B12F38"/>
    <w:rsid w:val="636AB504"/>
    <w:rsid w:val="63A71C10"/>
    <w:rsid w:val="63E726DE"/>
    <w:rsid w:val="64C45F02"/>
    <w:rsid w:val="6889DDF1"/>
    <w:rsid w:val="69CAEE9C"/>
    <w:rsid w:val="6A8BAB54"/>
    <w:rsid w:val="6B3D8ADA"/>
    <w:rsid w:val="6BC49DF3"/>
    <w:rsid w:val="6C9308F0"/>
    <w:rsid w:val="6D3DCEC6"/>
    <w:rsid w:val="6D673579"/>
    <w:rsid w:val="6E82710D"/>
    <w:rsid w:val="6EEB0390"/>
    <w:rsid w:val="6F923157"/>
    <w:rsid w:val="6FAE40D0"/>
    <w:rsid w:val="6FEB279E"/>
    <w:rsid w:val="700A9B8D"/>
    <w:rsid w:val="714CD54D"/>
    <w:rsid w:val="716733B9"/>
    <w:rsid w:val="74ED4713"/>
    <w:rsid w:val="762D773D"/>
    <w:rsid w:val="7A8DAB06"/>
    <w:rsid w:val="7D02B7D0"/>
    <w:rsid w:val="7DD9A9F9"/>
    <w:rsid w:val="7E8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0724EE"/>
  <w15:docId w15:val="{E77977C4-64E6-4C7F-AD7F-8DADBCDE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225"/>
    <w:pPr>
      <w:spacing w:after="24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next w:val="Normal"/>
    <w:link w:val="Heading1Char"/>
    <w:uiPriority w:val="9"/>
    <w:qFormat/>
    <w:rsid w:val="00FC4225"/>
    <w:pPr>
      <w:spacing w:after="120"/>
      <w:outlineLvl w:val="0"/>
    </w:pPr>
    <w:rPr>
      <w:rFonts w:eastAsia="Dotum" w:cs="Arial"/>
      <w:caps/>
      <w:color w:val="1B66FF" w:themeColor="accent1"/>
      <w:spacing w:val="20"/>
      <w:sz w:val="32"/>
      <w:szCs w:val="16"/>
      <w:lang w:bidi="en-US"/>
    </w:rPr>
  </w:style>
  <w:style w:type="paragraph" w:styleId="Heading2">
    <w:name w:val="heading 2"/>
    <w:next w:val="Normal"/>
    <w:link w:val="Heading2Char"/>
    <w:uiPriority w:val="9"/>
    <w:qFormat/>
    <w:rsid w:val="00FC4225"/>
    <w:pPr>
      <w:spacing w:before="240" w:after="120"/>
      <w:outlineLvl w:val="1"/>
    </w:pPr>
    <w:rPr>
      <w:rFonts w:eastAsia="Dotum" w:cs="Arial"/>
      <w:b/>
      <w:bCs/>
      <w:lang w:bidi="en-US"/>
    </w:rPr>
  </w:style>
  <w:style w:type="paragraph" w:styleId="Heading3">
    <w:name w:val="heading 3"/>
    <w:basedOn w:val="Normal"/>
    <w:next w:val="Normal"/>
    <w:link w:val="Heading3Char"/>
    <w:uiPriority w:val="9"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225"/>
    <w:rPr>
      <w:rFonts w:eastAsia="Dotum" w:cs="Arial"/>
      <w:caps/>
      <w:color w:val="1B66FF" w:themeColor="accent1"/>
      <w:spacing w:val="20"/>
      <w:sz w:val="32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C4225"/>
    <w:rPr>
      <w:rFonts w:eastAsia="Dotum" w:cs="Arial"/>
      <w:b/>
      <w:bCs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225"/>
    <w:pPr>
      <w:spacing w:after="0" w:line="800" w:lineRule="exact"/>
      <w:outlineLvl w:val="0"/>
    </w:pPr>
    <w:rPr>
      <w:rFonts w:asciiTheme="majorHAnsi" w:eastAsia="Batang" w:hAnsiTheme="majorHAnsi"/>
      <w:caps/>
      <w:color w:val="1B66FF" w:themeColor="accent1"/>
      <w:spacing w:val="2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225"/>
    <w:rPr>
      <w:rFonts w:asciiTheme="majorHAnsi" w:eastAsia="Batang" w:hAnsiTheme="majorHAnsi" w:cs="Arial"/>
      <w:caps/>
      <w:color w:val="1B66FF" w:themeColor="accent1"/>
      <w:spacing w:val="2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E7EE0"/>
    <w:pPr>
      <w:pBdr>
        <w:top w:val="single" w:sz="4" w:space="10" w:color="auto"/>
      </w:pBdr>
      <w:spacing w:before="120" w:after="160"/>
      <w:outlineLvl w:val="1"/>
    </w:pPr>
    <w:rPr>
      <w:rFonts w:eastAsia="Dotum"/>
      <w:caps/>
      <w:color w:val="1B66FF" w:themeColor="accen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E7EE0"/>
    <w:rPr>
      <w:rFonts w:ascii="Dotum" w:eastAsia="Dotum" w:hAnsi="Dotum" w:cs="Arial"/>
      <w:caps/>
      <w:color w:val="1B66FF" w:themeColor="accent1"/>
      <w:spacing w:val="20"/>
      <w:sz w:val="32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rsid w:val="0087760D"/>
    <w:rPr>
      <w:b/>
      <w:i/>
    </w:rPr>
  </w:style>
  <w:style w:type="paragraph" w:customStyle="1" w:styleId="JobTitle">
    <w:name w:val="Job Title"/>
    <w:basedOn w:val="Normal"/>
    <w:qFormat/>
    <w:rsid w:val="00CE17A0"/>
    <w:pPr>
      <w:spacing w:after="0"/>
    </w:pPr>
    <w:rPr>
      <w:rFonts w:eastAsia="Dotum"/>
      <w:color w:val="1B66FF" w:themeColor="accent1"/>
      <w:spacing w:val="20"/>
      <w:sz w:val="44"/>
    </w:rPr>
  </w:style>
  <w:style w:type="character" w:styleId="Hyperlink">
    <w:name w:val="Hyperlink"/>
    <w:basedOn w:val="DefaultParagraphFont"/>
    <w:uiPriority w:val="99"/>
    <w:semiHidden/>
    <w:rsid w:val="003D577F"/>
    <w:rPr>
      <w:color w:val="D21E1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577F"/>
    <w:rPr>
      <w:color w:val="605E5C"/>
      <w:shd w:val="clear" w:color="auto" w:fill="E1DFDD"/>
    </w:rPr>
  </w:style>
  <w:style w:type="paragraph" w:customStyle="1" w:styleId="Lists">
    <w:name w:val="Lists"/>
    <w:basedOn w:val="Normal"/>
    <w:qFormat/>
    <w:rsid w:val="00982B00"/>
  </w:style>
  <w:style w:type="paragraph" w:customStyle="1" w:styleId="BulletPoints">
    <w:name w:val="Bullet Points"/>
    <w:basedOn w:val="ListParagraph"/>
    <w:qFormat/>
    <w:rsid w:val="00C669AE"/>
    <w:pPr>
      <w:numPr>
        <w:numId w:val="12"/>
      </w:numPr>
      <w:spacing w:after="120"/>
    </w:pPr>
  </w:style>
  <w:style w:type="numbering" w:customStyle="1" w:styleId="CurrentList1">
    <w:name w:val="Current List1"/>
    <w:uiPriority w:val="99"/>
    <w:rsid w:val="00982B00"/>
    <w:pPr>
      <w:numPr>
        <w:numId w:val="13"/>
      </w:numPr>
    </w:pPr>
  </w:style>
  <w:style w:type="numbering" w:customStyle="1" w:styleId="CurrentList2">
    <w:name w:val="Current List2"/>
    <w:uiPriority w:val="99"/>
    <w:rsid w:val="00982B00"/>
    <w:pPr>
      <w:numPr>
        <w:numId w:val="14"/>
      </w:numPr>
    </w:pPr>
  </w:style>
  <w:style w:type="numbering" w:customStyle="1" w:styleId="CurrentList3">
    <w:name w:val="Current List3"/>
    <w:uiPriority w:val="99"/>
    <w:rsid w:val="00BB29E4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rsid w:val="00B65097"/>
    <w:rPr>
      <w:color w:val="BFBFBF" w:themeColor="followedHyperlink"/>
      <w:u w:val="single"/>
    </w:rPr>
  </w:style>
  <w:style w:type="character" w:customStyle="1" w:styleId="job-company-divider">
    <w:name w:val="job-company-divider"/>
    <w:basedOn w:val="DefaultParagraphFont"/>
    <w:rsid w:val="00F86A9A"/>
  </w:style>
  <w:style w:type="character" w:customStyle="1" w:styleId="para-company-name">
    <w:name w:val="para-company-name"/>
    <w:basedOn w:val="DefaultParagraphFont"/>
    <w:rsid w:val="00F86A9A"/>
  </w:style>
  <w:style w:type="paragraph" w:customStyle="1" w:styleId="para-s-title">
    <w:name w:val="para-s-title"/>
    <w:basedOn w:val="Normal"/>
    <w:rsid w:val="00F86A9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87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ebolina.supriti@gmail.com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-3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1B66FF"/>
      </a:accent1>
      <a:accent2>
        <a:srgbClr val="0057FF"/>
      </a:accent2>
      <a:accent3>
        <a:srgbClr val="1B66FF"/>
      </a:accent3>
      <a:accent4>
        <a:srgbClr val="0057FF"/>
      </a:accent4>
      <a:accent5>
        <a:srgbClr val="1B66FF"/>
      </a:accent5>
      <a:accent6>
        <a:srgbClr val="0057FF"/>
      </a:accent6>
      <a:hlink>
        <a:srgbClr val="D21E1F"/>
      </a:hlink>
      <a:folHlink>
        <a:srgbClr val="BFBFBF"/>
      </a:folHlink>
    </a:clrScheme>
    <a:fontScheme name="Custom 24">
      <a:majorFont>
        <a:latin typeface="Batang"/>
        <a:ea typeface=""/>
        <a:cs typeface=""/>
      </a:majorFont>
      <a:minorFont>
        <a:latin typeface="Dot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MediaServiceKeyPoints xmlns="71af3243-3dd4-4a8d-8c0d-dd76da1f02a5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ImageTagsTaxHTField xmlns="71af3243-3dd4-4a8d-8c0d-dd76da1f02a5">
      <Terms xmlns="http://schemas.microsoft.com/office/infopath/2007/PartnerControls"/>
    </ImageTags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F61D2-5DDA-4F31-8D2D-6F968F2CC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5998C94-B956-4A6E-ACE1-08AA297820F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 Developer</dc:creator>
  <cp:keywords/>
  <dc:description/>
  <cp:lastModifiedBy>SDG Developer</cp:lastModifiedBy>
  <cp:revision>2</cp:revision>
  <dcterms:created xsi:type="dcterms:W3CDTF">2024-08-28T03:50:00Z</dcterms:created>
  <dcterms:modified xsi:type="dcterms:W3CDTF">2024-08-28T03:50:00Z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